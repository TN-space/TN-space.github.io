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Style w:val="NormalTablePHPDOCX"/>
        <w:tblW w:w="105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52"/>
        <w:gridCol w:w="3348"/>
      </w:tblGrid>
      <w:tr w:rsidR="00CC56FE" w14:paraId="770CAF04" w14:textId="77777777">
        <w:tc>
          <w:tcPr>
            <w:tcW w:w="7050" w:type="dxa"/>
            <w:tcMar>
              <w:top w:w="0" w:type="auto"/>
              <w:left w:w="0" w:type="auto"/>
              <w:bottom w:w="0" w:type="auto"/>
              <w:right w:w="0" w:type="auto"/>
            </w:tcMar>
          </w:tcPr>
          <w:p w14:paraId="33DA1E20" w14:textId="77777777" w:rsidR="00CC56FE" w:rsidRPr="00C42472" w:rsidRDefault="00000000">
            <w:pPr>
              <w:spacing w:after="0" w:line="200" w:lineRule="auto"/>
              <w:textAlignment w:val="top"/>
              <w:rPr>
                <w:sz w:val="60"/>
                <w:szCs w:val="60"/>
              </w:rPr>
            </w:pPr>
            <w:r w:rsidRPr="00C42472">
              <w:rPr>
                <w:rFonts w:ascii="Calibri" w:eastAsia="Calibri" w:hAnsi="Calibri" w:cs="Calibri"/>
                <w:color w:val="000000"/>
                <w:sz w:val="60"/>
                <w:szCs w:val="60"/>
              </w:rPr>
              <w:t>THANH NGUYEN</w:t>
            </w:r>
          </w:p>
          <w:p w14:paraId="51C27822" w14:textId="77777777" w:rsidR="00CC56FE" w:rsidRPr="00C42472" w:rsidRDefault="00000000" w:rsidP="00F945DC">
            <w:pPr>
              <w:spacing w:after="0" w:line="360" w:lineRule="auto"/>
              <w:textAlignment w:val="top"/>
              <w:rPr>
                <w:sz w:val="28"/>
                <w:szCs w:val="28"/>
              </w:rPr>
            </w:pPr>
            <w:r w:rsidRPr="00C42472">
              <w:rPr>
                <w:rFonts w:ascii="Calibri" w:eastAsia="Calibri" w:hAnsi="Calibri" w:cs="Calibri"/>
                <w:color w:val="3A3A3A"/>
                <w:spacing w:val="120"/>
                <w:sz w:val="28"/>
                <w:szCs w:val="28"/>
              </w:rPr>
              <w:t>SOFTWARE ENGINEER</w:t>
            </w:r>
          </w:p>
        </w:tc>
        <w:tc>
          <w:tcPr>
            <w:tcW w:w="3300" w:type="dxa"/>
            <w:tcBorders>
              <w:left w:val="single" w:sz="5" w:space="0" w:color="E5E7E9"/>
            </w:tcBorders>
            <w:tcMar>
              <w:top w:w="150" w:type="dxa"/>
              <w:left w:w="150" w:type="dxa"/>
              <w:bottom w:w="0" w:type="auto"/>
              <w:right w:w="0" w:type="auto"/>
            </w:tcMar>
          </w:tcPr>
          <w:p w14:paraId="2C878745" w14:textId="77777777" w:rsidR="00CC56FE" w:rsidRPr="00C42472" w:rsidRDefault="00000000">
            <w:pPr>
              <w:spacing w:before="75" w:after="75" w:line="200" w:lineRule="auto"/>
              <w:textAlignment w:val="top"/>
            </w:pPr>
            <w:r w:rsidRPr="00C42472">
              <w:rPr>
                <w:rFonts w:ascii="Calibri" w:eastAsia="Calibri" w:hAnsi="Calibri" w:cs="Calibri"/>
                <w:b/>
                <w:bCs/>
                <w:color w:val="000000"/>
              </w:rPr>
              <w:t>Polk County, FL</w:t>
            </w:r>
          </w:p>
          <w:p w14:paraId="665D3084" w14:textId="77777777" w:rsidR="00CC56FE" w:rsidRPr="00C42472" w:rsidRDefault="00000000">
            <w:pPr>
              <w:spacing w:before="75" w:after="0" w:line="200" w:lineRule="auto"/>
              <w:textAlignment w:val="top"/>
            </w:pPr>
            <w:r w:rsidRPr="00C42472">
              <w:rPr>
                <w:noProof/>
                <w:position w:val="-3"/>
              </w:rPr>
              <w:drawing>
                <wp:inline distT="0" distB="0" distL="0" distR="0" wp14:anchorId="3E7B511E" wp14:editId="1BE3BB7A">
                  <wp:extent cx="100800" cy="100800"/>
                  <wp:effectExtent l="0" t="0" r="0" b="0"/>
                  <wp:docPr id="28419184" name="name1815660cba654f721" descr="email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00" cy="100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2472">
              <w:rPr>
                <w:rFonts w:ascii="Calibri" w:eastAsia="Calibri" w:hAnsi="Calibri" w:cs="Calibri"/>
                <w:color w:val="000000"/>
              </w:rPr>
              <w:t xml:space="preserve">  tnguy310@uis.edu</w:t>
            </w:r>
          </w:p>
          <w:p w14:paraId="201B189D" w14:textId="77777777" w:rsidR="00CC56FE" w:rsidRPr="00C42472" w:rsidRDefault="00000000">
            <w:pPr>
              <w:spacing w:before="75" w:after="0" w:line="200" w:lineRule="auto"/>
              <w:textAlignment w:val="top"/>
            </w:pPr>
            <w:r w:rsidRPr="00C42472">
              <w:rPr>
                <w:noProof/>
                <w:position w:val="-3"/>
              </w:rPr>
              <w:drawing>
                <wp:inline distT="0" distB="0" distL="0" distR="0" wp14:anchorId="0A9BE70E" wp14:editId="19FBAC40">
                  <wp:extent cx="100800" cy="100800"/>
                  <wp:effectExtent l="0" t="0" r="0" b="0"/>
                  <wp:docPr id="25543656" name="name9441660cba655480a" descr="phon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ne8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00" cy="100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2472">
              <w:rPr>
                <w:rFonts w:ascii="Calibri" w:eastAsia="Calibri" w:hAnsi="Calibri" w:cs="Calibri"/>
                <w:color w:val="000000"/>
              </w:rPr>
              <w:t xml:space="preserve">  6174128620</w:t>
            </w:r>
          </w:p>
          <w:p w14:paraId="4A8BFEA6" w14:textId="77777777" w:rsidR="00CC56FE" w:rsidRPr="00C42472" w:rsidRDefault="00000000">
            <w:pPr>
              <w:spacing w:before="75" w:after="0" w:line="200" w:lineRule="auto"/>
              <w:textAlignment w:val="top"/>
            </w:pPr>
            <w:r w:rsidRPr="00C42472">
              <w:rPr>
                <w:noProof/>
                <w:position w:val="-3"/>
              </w:rPr>
              <w:drawing>
                <wp:inline distT="0" distB="0" distL="0" distR="0" wp14:anchorId="670BD483" wp14:editId="4BE48772">
                  <wp:extent cx="100800" cy="100800"/>
                  <wp:effectExtent l="0" t="0" r="0" b="0"/>
                  <wp:docPr id="7504931" name="name6399660cba655a741" descr="web17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eb17_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00" cy="100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2472">
              <w:rPr>
                <w:rFonts w:ascii="Calibri" w:eastAsia="Calibri" w:hAnsi="Calibri" w:cs="Calibri"/>
                <w:color w:val="000000"/>
              </w:rPr>
              <w:t xml:space="preserve">  linkedin.com/in/</w:t>
            </w:r>
            <w:proofErr w:type="spellStart"/>
            <w:r w:rsidRPr="00C42472">
              <w:rPr>
                <w:rFonts w:ascii="Calibri" w:eastAsia="Calibri" w:hAnsi="Calibri" w:cs="Calibri"/>
                <w:color w:val="000000"/>
              </w:rPr>
              <w:t>tnguyens</w:t>
            </w:r>
            <w:proofErr w:type="spellEnd"/>
          </w:p>
          <w:p w14:paraId="77B5084F" w14:textId="77777777" w:rsidR="00CC56FE" w:rsidRDefault="00000000">
            <w:pPr>
              <w:spacing w:before="75" w:after="0" w:line="200" w:lineRule="auto"/>
              <w:textAlignment w:val="top"/>
            </w:pPr>
            <w:r w:rsidRPr="00C42472">
              <w:rPr>
                <w:noProof/>
                <w:position w:val="-3"/>
              </w:rPr>
              <w:drawing>
                <wp:inline distT="0" distB="0" distL="0" distR="0" wp14:anchorId="192D02CC" wp14:editId="6ED1128A">
                  <wp:extent cx="100800" cy="100800"/>
                  <wp:effectExtent l="0" t="0" r="0" b="0"/>
                  <wp:docPr id="90713351" name="name5649660cba656146d" descr="web17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eb17_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00" cy="1008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42472">
              <w:rPr>
                <w:rFonts w:ascii="Calibri" w:eastAsia="Calibri" w:hAnsi="Calibri" w:cs="Calibri"/>
                <w:color w:val="000000"/>
              </w:rPr>
              <w:t xml:space="preserve">  github.com/TN-space</w:t>
            </w:r>
          </w:p>
        </w:tc>
      </w:tr>
    </w:tbl>
    <w:p w14:paraId="3CA31115" w14:textId="77777777" w:rsidR="00CC56FE" w:rsidRDefault="00000000">
      <w:pPr>
        <w:spacing w:after="0" w:line="240" w:lineRule="auto"/>
      </w:pPr>
      <w:r>
        <w:rPr>
          <w:rFonts w:ascii="Calibri" w:eastAsia="Calibri" w:hAnsi="Calibri" w:cs="Calibri"/>
          <w:color w:val="000000"/>
          <w:sz w:val="14"/>
          <w:szCs w:val="14"/>
        </w:rPr>
        <w:t> </w:t>
      </w:r>
    </w:p>
    <w:p w14:paraId="56D32A5E" w14:textId="77777777" w:rsidR="00CC56FE" w:rsidRPr="00351072" w:rsidRDefault="00000000">
      <w:pPr>
        <w:pBdr>
          <w:bottom w:val="single" w:sz="5" w:space="0" w:color="000000"/>
        </w:pBdr>
        <w:spacing w:after="0" w:line="240" w:lineRule="auto"/>
        <w:textAlignment w:val="top"/>
        <w:rPr>
          <w:sz w:val="26"/>
          <w:szCs w:val="26"/>
        </w:rPr>
      </w:pPr>
      <w:r w:rsidRPr="00351072">
        <w:rPr>
          <w:rFonts w:ascii="Calibri" w:eastAsia="Calibri" w:hAnsi="Calibri" w:cs="Calibri"/>
          <w:b/>
          <w:bCs/>
          <w:color w:val="373737"/>
          <w:spacing w:val="20"/>
          <w:sz w:val="26"/>
          <w:szCs w:val="26"/>
        </w:rPr>
        <w:t>PROFILE</w:t>
      </w:r>
    </w:p>
    <w:p w14:paraId="7E0D4CE2" w14:textId="06FC7DDA" w:rsidR="00CC56FE" w:rsidRPr="00C42472" w:rsidRDefault="00000000">
      <w:pPr>
        <w:spacing w:after="0" w:line="240" w:lineRule="auto"/>
      </w:pPr>
      <w:r w:rsidRPr="00C42472">
        <w:rPr>
          <w:rFonts w:ascii="Calibri" w:eastAsia="Calibri" w:hAnsi="Calibri" w:cs="Calibri"/>
          <w:color w:val="000000"/>
        </w:rPr>
        <w:t>A goal-oriented, enthusiastic</w:t>
      </w:r>
      <w:r w:rsidR="00FC3286" w:rsidRPr="00C42472">
        <w:rPr>
          <w:rFonts w:ascii="Calibri" w:eastAsia="Calibri" w:hAnsi="Calibri" w:cs="Calibri"/>
          <w:color w:val="000000"/>
        </w:rPr>
        <w:t xml:space="preserve">, soon-to-be </w:t>
      </w:r>
      <w:proofErr w:type="gramStart"/>
      <w:r w:rsidR="00FC3286" w:rsidRPr="00C42472">
        <w:rPr>
          <w:rFonts w:ascii="Calibri" w:eastAsia="Calibri" w:hAnsi="Calibri" w:cs="Calibri"/>
          <w:color w:val="000000"/>
        </w:rPr>
        <w:t>Master’s</w:t>
      </w:r>
      <w:proofErr w:type="gramEnd"/>
      <w:r w:rsidR="00FC3286" w:rsidRPr="00C42472">
        <w:rPr>
          <w:rFonts w:ascii="Calibri" w:eastAsia="Calibri" w:hAnsi="Calibri" w:cs="Calibri"/>
          <w:color w:val="000000"/>
        </w:rPr>
        <w:t xml:space="preserve"> graduate (expected graduation </w:t>
      </w:r>
      <w:r w:rsidR="00351072">
        <w:rPr>
          <w:rFonts w:ascii="Calibri" w:eastAsia="Calibri" w:hAnsi="Calibri" w:cs="Calibri"/>
          <w:color w:val="000000"/>
        </w:rPr>
        <w:t>8</w:t>
      </w:r>
      <w:r w:rsidR="00FC3286" w:rsidRPr="00C42472">
        <w:rPr>
          <w:rFonts w:ascii="Calibri" w:eastAsia="Calibri" w:hAnsi="Calibri" w:cs="Calibri"/>
          <w:color w:val="000000"/>
        </w:rPr>
        <w:t>/2024)</w:t>
      </w:r>
      <w:r w:rsidRPr="00C42472">
        <w:rPr>
          <w:rFonts w:ascii="Calibri" w:eastAsia="Calibri" w:hAnsi="Calibri" w:cs="Calibri"/>
          <w:color w:val="000000"/>
        </w:rPr>
        <w:t xml:space="preserve"> software engineer with a background in STEM, a keen eye for detail, an unfading persistence, and an eagerness to learn and grow. Looking for a </w:t>
      </w:r>
      <w:r w:rsidR="00B564EE" w:rsidRPr="00C42472">
        <w:rPr>
          <w:rFonts w:ascii="Calibri" w:eastAsia="Calibri" w:hAnsi="Calibri" w:cs="Calibri"/>
          <w:color w:val="000000"/>
        </w:rPr>
        <w:t>position</w:t>
      </w:r>
      <w:r w:rsidRPr="00C42472">
        <w:rPr>
          <w:rFonts w:ascii="Calibri" w:eastAsia="Calibri" w:hAnsi="Calibri" w:cs="Calibri"/>
          <w:color w:val="000000"/>
        </w:rPr>
        <w:t xml:space="preserve"> where </w:t>
      </w:r>
      <w:r w:rsidR="00D143BA">
        <w:rPr>
          <w:rFonts w:ascii="Calibri" w:eastAsia="Calibri" w:hAnsi="Calibri" w:cs="Calibri"/>
          <w:color w:val="000000"/>
        </w:rPr>
        <w:t>I can keep improving my skills and make a difference</w:t>
      </w:r>
      <w:r w:rsidRPr="00C42472">
        <w:rPr>
          <w:rFonts w:ascii="Calibri" w:eastAsia="Calibri" w:hAnsi="Calibri" w:cs="Calibri"/>
          <w:color w:val="000000"/>
        </w:rPr>
        <w:t>.</w:t>
      </w:r>
    </w:p>
    <w:p w14:paraId="5F4B7A27" w14:textId="77777777" w:rsidR="00CC56FE" w:rsidRPr="00F945DC" w:rsidRDefault="00000000">
      <w:pPr>
        <w:spacing w:after="0" w:line="240" w:lineRule="auto"/>
        <w:rPr>
          <w:sz w:val="20"/>
          <w:szCs w:val="20"/>
        </w:rPr>
      </w:pPr>
      <w:r w:rsidRPr="00F945DC"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14:paraId="6D9A1457" w14:textId="77777777" w:rsidR="00CC56FE" w:rsidRPr="00351072" w:rsidRDefault="00000000">
      <w:pPr>
        <w:pBdr>
          <w:bottom w:val="single" w:sz="5" w:space="0" w:color="000000"/>
        </w:pBdr>
        <w:spacing w:after="0" w:line="240" w:lineRule="auto"/>
        <w:textAlignment w:val="top"/>
        <w:rPr>
          <w:sz w:val="26"/>
          <w:szCs w:val="26"/>
        </w:rPr>
      </w:pPr>
      <w:r w:rsidRPr="00351072">
        <w:rPr>
          <w:rFonts w:ascii="Calibri" w:eastAsia="Calibri" w:hAnsi="Calibri" w:cs="Calibri"/>
          <w:b/>
          <w:bCs/>
          <w:color w:val="373737"/>
          <w:spacing w:val="20"/>
          <w:sz w:val="26"/>
          <w:szCs w:val="26"/>
        </w:rPr>
        <w:t>EDUCATION</w:t>
      </w:r>
    </w:p>
    <w:p w14:paraId="4B0B3634" w14:textId="77777777" w:rsidR="00CC56FE" w:rsidRPr="00351072" w:rsidRDefault="00000000">
      <w:pPr>
        <w:spacing w:after="0" w:line="240" w:lineRule="auto"/>
      </w:pPr>
      <w:r w:rsidRPr="00351072">
        <w:rPr>
          <w:rFonts w:ascii="Calibri" w:eastAsia="Calibri" w:hAnsi="Calibri" w:cs="Calibri"/>
          <w:b/>
          <w:bCs/>
          <w:color w:val="373737"/>
        </w:rPr>
        <w:t>Master of Science in Computer Science</w:t>
      </w:r>
    </w:p>
    <w:p w14:paraId="082B589D" w14:textId="3292B2DE" w:rsidR="00CC56FE" w:rsidRPr="00F945DC" w:rsidRDefault="00000000" w:rsidP="00C42472">
      <w:pPr>
        <w:tabs>
          <w:tab w:val="right" w:pos="10224"/>
        </w:tabs>
        <w:spacing w:after="0" w:line="240" w:lineRule="auto"/>
        <w:rPr>
          <w:sz w:val="20"/>
          <w:szCs w:val="20"/>
        </w:rPr>
      </w:pPr>
      <w:r w:rsidRPr="00351072">
        <w:rPr>
          <w:rFonts w:ascii="Calibri" w:hAnsi="Calibri" w:cs="Calibri"/>
          <w:b/>
          <w:bCs/>
          <w:color w:val="3D3D3D"/>
        </w:rPr>
        <w:t xml:space="preserve">University of Illinois </w:t>
      </w:r>
      <w:r w:rsidR="00DA0184">
        <w:rPr>
          <w:rFonts w:ascii="Calibri" w:hAnsi="Calibri" w:cs="Calibri"/>
          <w:b/>
          <w:bCs/>
          <w:color w:val="3D3D3D"/>
        </w:rPr>
        <w:t>at</w:t>
      </w:r>
      <w:r w:rsidRPr="00351072">
        <w:rPr>
          <w:rFonts w:ascii="Calibri" w:hAnsi="Calibri" w:cs="Calibri"/>
          <w:b/>
          <w:bCs/>
          <w:color w:val="3D3D3D"/>
        </w:rPr>
        <w:t xml:space="preserve"> Springfield | Illinois, IL</w:t>
      </w:r>
      <w:r w:rsidRPr="00F945DC">
        <w:rPr>
          <w:rFonts w:ascii="Calibri" w:hAnsi="Calibri" w:cs="Calibri"/>
          <w:color w:val="3D3D3D"/>
          <w:sz w:val="20"/>
          <w:szCs w:val="20"/>
        </w:rPr>
        <w:tab/>
      </w:r>
      <w:r w:rsidRPr="00C42472">
        <w:rPr>
          <w:rFonts w:ascii="Calibri" w:hAnsi="Calibri" w:cs="Calibri"/>
          <w:color w:val="3D3D3D"/>
        </w:rPr>
        <w:t xml:space="preserve">Expected: </w:t>
      </w:r>
      <w:r w:rsidR="003D4EB1" w:rsidRPr="00C42472">
        <w:rPr>
          <w:rFonts w:ascii="Calibri" w:hAnsi="Calibri" w:cs="Calibri"/>
          <w:color w:val="3D3D3D"/>
        </w:rPr>
        <w:t>Aug</w:t>
      </w:r>
      <w:r w:rsidRPr="00C42472">
        <w:rPr>
          <w:rFonts w:ascii="Calibri" w:hAnsi="Calibri" w:cs="Calibri"/>
          <w:color w:val="3D3D3D"/>
        </w:rPr>
        <w:t xml:space="preserve"> 2024</w:t>
      </w:r>
    </w:p>
    <w:p w14:paraId="01F32BD9" w14:textId="29BE7C15" w:rsidR="00CC56FE" w:rsidRPr="00C42472" w:rsidRDefault="00000000">
      <w:pPr>
        <w:spacing w:after="0" w:line="240" w:lineRule="auto"/>
      </w:pPr>
      <w:r w:rsidRPr="00C42472">
        <w:rPr>
          <w:rFonts w:ascii="Calibri" w:eastAsia="Calibri" w:hAnsi="Calibri" w:cs="Calibri"/>
          <w:color w:val="000000"/>
        </w:rPr>
        <w:t>Cumulative GPA: 3.</w:t>
      </w:r>
      <w:r w:rsidR="004D6E82">
        <w:rPr>
          <w:rFonts w:ascii="Calibri" w:eastAsia="Calibri" w:hAnsi="Calibri" w:cs="Calibri"/>
          <w:color w:val="000000"/>
        </w:rPr>
        <w:t>83</w:t>
      </w:r>
      <w:r w:rsidRPr="00C42472">
        <w:rPr>
          <w:rFonts w:ascii="Calibri" w:eastAsia="Calibri" w:hAnsi="Calibri" w:cs="Calibri"/>
          <w:color w:val="000000"/>
        </w:rPr>
        <w:t>/4.0</w:t>
      </w:r>
    </w:p>
    <w:p w14:paraId="68E5C8C5" w14:textId="77777777" w:rsidR="00CC56FE" w:rsidRPr="00F945DC" w:rsidRDefault="00000000">
      <w:pPr>
        <w:spacing w:after="0" w:line="240" w:lineRule="auto"/>
        <w:rPr>
          <w:sz w:val="20"/>
          <w:szCs w:val="20"/>
        </w:rPr>
      </w:pPr>
      <w:r w:rsidRPr="00F945DC"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14:paraId="52541C76" w14:textId="77777777" w:rsidR="00CC56FE" w:rsidRPr="00351072" w:rsidRDefault="00000000">
      <w:pPr>
        <w:spacing w:after="0" w:line="240" w:lineRule="auto"/>
      </w:pPr>
      <w:r w:rsidRPr="00351072">
        <w:rPr>
          <w:rFonts w:ascii="Calibri" w:eastAsia="Calibri" w:hAnsi="Calibri" w:cs="Calibri"/>
          <w:b/>
          <w:bCs/>
          <w:color w:val="373737"/>
        </w:rPr>
        <w:t>Bachelor of Science in Animal Science</w:t>
      </w:r>
    </w:p>
    <w:p w14:paraId="7FD4C51D" w14:textId="18561625" w:rsidR="00CC56FE" w:rsidRPr="00F945DC" w:rsidRDefault="00000000" w:rsidP="00C42472">
      <w:pPr>
        <w:tabs>
          <w:tab w:val="right" w:pos="10224"/>
        </w:tabs>
        <w:spacing w:after="0" w:line="240" w:lineRule="auto"/>
        <w:rPr>
          <w:sz w:val="20"/>
          <w:szCs w:val="20"/>
        </w:rPr>
      </w:pPr>
      <w:r w:rsidRPr="00351072">
        <w:rPr>
          <w:rFonts w:ascii="Calibri" w:hAnsi="Calibri" w:cs="Calibri"/>
          <w:b/>
          <w:bCs/>
          <w:color w:val="3D3D3D"/>
        </w:rPr>
        <w:t xml:space="preserve">University of Massachusetts </w:t>
      </w:r>
      <w:r w:rsidR="00DA0184">
        <w:rPr>
          <w:rFonts w:ascii="Calibri" w:hAnsi="Calibri" w:cs="Calibri"/>
          <w:b/>
          <w:bCs/>
          <w:color w:val="3D3D3D"/>
        </w:rPr>
        <w:t>at</w:t>
      </w:r>
      <w:r w:rsidRPr="00351072">
        <w:rPr>
          <w:rFonts w:ascii="Calibri" w:hAnsi="Calibri" w:cs="Calibri"/>
          <w:b/>
          <w:bCs/>
          <w:color w:val="3D3D3D"/>
        </w:rPr>
        <w:t xml:space="preserve"> Amherst | Amherst, MA</w:t>
      </w:r>
      <w:r w:rsidRPr="00F945DC">
        <w:rPr>
          <w:rFonts w:ascii="Calibri" w:hAnsi="Calibri" w:cs="Calibri"/>
          <w:color w:val="3D3D3D"/>
          <w:sz w:val="20"/>
          <w:szCs w:val="20"/>
        </w:rPr>
        <w:tab/>
      </w:r>
      <w:r w:rsidRPr="00C42472">
        <w:rPr>
          <w:rFonts w:ascii="Calibri" w:hAnsi="Calibri" w:cs="Calibri"/>
          <w:color w:val="3D3D3D"/>
        </w:rPr>
        <w:t>Graduated: May 2017</w:t>
      </w:r>
    </w:p>
    <w:p w14:paraId="209AD91B" w14:textId="77777777" w:rsidR="00CC56FE" w:rsidRPr="00F945DC" w:rsidRDefault="00000000">
      <w:pPr>
        <w:spacing w:after="0" w:line="240" w:lineRule="auto"/>
        <w:rPr>
          <w:sz w:val="20"/>
          <w:szCs w:val="20"/>
        </w:rPr>
      </w:pPr>
      <w:r w:rsidRPr="00F945DC"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14:paraId="6F87A61D" w14:textId="77777777" w:rsidR="00CC56FE" w:rsidRPr="00351072" w:rsidRDefault="00000000">
      <w:pPr>
        <w:pBdr>
          <w:bottom w:val="single" w:sz="5" w:space="0" w:color="000000"/>
        </w:pBdr>
        <w:spacing w:after="0" w:line="240" w:lineRule="auto"/>
        <w:textAlignment w:val="top"/>
        <w:rPr>
          <w:sz w:val="26"/>
          <w:szCs w:val="26"/>
        </w:rPr>
      </w:pPr>
      <w:r w:rsidRPr="00351072">
        <w:rPr>
          <w:rFonts w:ascii="Calibri" w:eastAsia="Calibri" w:hAnsi="Calibri" w:cs="Calibri"/>
          <w:b/>
          <w:bCs/>
          <w:color w:val="373737"/>
          <w:spacing w:val="20"/>
          <w:sz w:val="26"/>
          <w:szCs w:val="26"/>
        </w:rPr>
        <w:t>TECHNOLOGY SKILLS</w:t>
      </w:r>
    </w:p>
    <w:p w14:paraId="14AF512C" w14:textId="1A74BE02" w:rsidR="00CC56FE" w:rsidRDefault="00CA600B">
      <w:pPr>
        <w:spacing w:after="0" w:line="240" w:lineRule="auto"/>
        <w:rPr>
          <w:rFonts w:ascii="Calibri" w:eastAsia="Calibri" w:hAnsi="Calibri" w:cs="Calibri"/>
          <w:color w:val="000000"/>
        </w:rPr>
      </w:pPr>
      <w:r w:rsidRPr="00351072">
        <w:rPr>
          <w:rFonts w:ascii="Calibri" w:eastAsia="Calibri" w:hAnsi="Calibri" w:cs="Calibri"/>
          <w:b/>
          <w:bCs/>
          <w:color w:val="3D3D3D"/>
        </w:rPr>
        <w:t>Programming Languages:</w:t>
      </w:r>
      <w:r w:rsidR="00F945DC" w:rsidRPr="00F945DC">
        <w:rPr>
          <w:sz w:val="20"/>
          <w:szCs w:val="20"/>
        </w:rPr>
        <w:t xml:space="preserve"> </w:t>
      </w:r>
      <w:r w:rsidRPr="00C42472">
        <w:rPr>
          <w:rFonts w:ascii="Calibri" w:eastAsia="Calibri" w:hAnsi="Calibri" w:cs="Calibri"/>
          <w:color w:val="000000"/>
        </w:rPr>
        <w:t>Java, JavaScript, HTML, CSS, Ruby on Rails, R Programming Language, Scheme</w:t>
      </w:r>
      <w:r w:rsidR="00282A8D" w:rsidRPr="00C42472">
        <w:rPr>
          <w:rFonts w:ascii="Calibri" w:eastAsia="Calibri" w:hAnsi="Calibri" w:cs="Calibri"/>
          <w:color w:val="000000"/>
        </w:rPr>
        <w:t>…</w:t>
      </w:r>
    </w:p>
    <w:p w14:paraId="433809F6" w14:textId="3CEEDD54" w:rsidR="00410796" w:rsidRPr="00410796" w:rsidRDefault="00410796">
      <w:pPr>
        <w:spacing w:after="0" w:line="240" w:lineRule="auto"/>
        <w:rPr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color w:val="3D3D3D"/>
        </w:rPr>
        <w:t xml:space="preserve">Frameworks and libraries: </w:t>
      </w:r>
      <w:r w:rsidRPr="00C42472">
        <w:rPr>
          <w:rFonts w:ascii="Calibri" w:eastAsia="Calibri" w:hAnsi="Calibri" w:cs="Calibri"/>
          <w:color w:val="000000"/>
        </w:rPr>
        <w:t>React</w:t>
      </w:r>
      <w:r>
        <w:rPr>
          <w:rFonts w:ascii="Calibri" w:eastAsia="Calibri" w:hAnsi="Calibri" w:cs="Calibri"/>
          <w:color w:val="000000"/>
        </w:rPr>
        <w:t>.js</w:t>
      </w:r>
      <w:r w:rsidRPr="00C42472">
        <w:rPr>
          <w:rFonts w:ascii="Calibri" w:eastAsia="Calibri" w:hAnsi="Calibri" w:cs="Calibri"/>
          <w:color w:val="000000"/>
        </w:rPr>
        <w:t>,</w:t>
      </w:r>
      <w:r>
        <w:rPr>
          <w:rFonts w:ascii="Calibri" w:eastAsia="Calibri" w:hAnsi="Calibri" w:cs="Calibri"/>
          <w:color w:val="000000"/>
        </w:rPr>
        <w:t xml:space="preserve"> Node.js,</w:t>
      </w:r>
      <w:r w:rsidRPr="00C42472"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Laravel PHP, Django, </w:t>
      </w:r>
      <w:r w:rsidRPr="00C42472">
        <w:rPr>
          <w:rFonts w:ascii="Calibri" w:eastAsia="Calibri" w:hAnsi="Calibri" w:cs="Calibri"/>
          <w:color w:val="000000"/>
        </w:rPr>
        <w:t>Express.js</w:t>
      </w:r>
      <w:r>
        <w:rPr>
          <w:rFonts w:ascii="Calibri" w:eastAsia="Calibri" w:hAnsi="Calibri" w:cs="Calibri"/>
          <w:color w:val="000000"/>
        </w:rPr>
        <w:t xml:space="preserve">, </w:t>
      </w:r>
      <w:r w:rsidRPr="00C42472">
        <w:rPr>
          <w:rFonts w:ascii="Calibri" w:eastAsia="Calibri" w:hAnsi="Calibri" w:cs="Calibri"/>
          <w:color w:val="000000"/>
        </w:rPr>
        <w:t>jQuery, Maven</w:t>
      </w:r>
      <w:r>
        <w:rPr>
          <w:rFonts w:ascii="Calibri" w:eastAsia="Calibri" w:hAnsi="Calibri" w:cs="Calibri"/>
          <w:color w:val="000000"/>
        </w:rPr>
        <w:t>…</w:t>
      </w:r>
    </w:p>
    <w:p w14:paraId="50760C52" w14:textId="4A74F285" w:rsidR="00CC56FE" w:rsidRPr="00F945DC" w:rsidRDefault="00000000">
      <w:pPr>
        <w:spacing w:after="0" w:line="240" w:lineRule="auto"/>
        <w:rPr>
          <w:sz w:val="20"/>
          <w:szCs w:val="20"/>
        </w:rPr>
      </w:pPr>
      <w:r w:rsidRPr="00351072">
        <w:rPr>
          <w:rFonts w:ascii="Calibri" w:eastAsia="Calibri" w:hAnsi="Calibri" w:cs="Calibri"/>
          <w:b/>
          <w:bCs/>
          <w:color w:val="3D3D3D"/>
        </w:rPr>
        <w:t>Databases:</w:t>
      </w:r>
      <w:r w:rsidR="00F945DC" w:rsidRPr="00F945DC">
        <w:rPr>
          <w:sz w:val="20"/>
          <w:szCs w:val="20"/>
        </w:rPr>
        <w:t xml:space="preserve"> </w:t>
      </w:r>
      <w:r w:rsidRPr="00C42472">
        <w:rPr>
          <w:rFonts w:ascii="Calibri" w:eastAsia="Calibri" w:hAnsi="Calibri" w:cs="Calibri"/>
          <w:color w:val="000000"/>
        </w:rPr>
        <w:t>SQL</w:t>
      </w:r>
      <w:r w:rsidR="00D54F62">
        <w:rPr>
          <w:rFonts w:ascii="Calibri" w:eastAsia="Calibri" w:hAnsi="Calibri" w:cs="Calibri"/>
          <w:color w:val="000000"/>
        </w:rPr>
        <w:t xml:space="preserve"> (</w:t>
      </w:r>
      <w:r w:rsidRPr="00C42472">
        <w:rPr>
          <w:rFonts w:ascii="Calibri" w:eastAsia="Calibri" w:hAnsi="Calibri" w:cs="Calibri"/>
          <w:color w:val="000000"/>
        </w:rPr>
        <w:t>PostgreSQL, MySQL</w:t>
      </w:r>
      <w:r w:rsidR="00D54F62">
        <w:rPr>
          <w:rFonts w:ascii="Calibri" w:eastAsia="Calibri" w:hAnsi="Calibri" w:cs="Calibri"/>
          <w:color w:val="000000"/>
        </w:rPr>
        <w:t>…)</w:t>
      </w:r>
      <w:r w:rsidR="007E238A">
        <w:rPr>
          <w:rFonts w:ascii="Calibri" w:eastAsia="Calibri" w:hAnsi="Calibri" w:cs="Calibri"/>
          <w:color w:val="000000"/>
        </w:rPr>
        <w:t xml:space="preserve">, </w:t>
      </w:r>
      <w:r w:rsidR="00C13034">
        <w:rPr>
          <w:rFonts w:ascii="Calibri" w:eastAsia="Calibri" w:hAnsi="Calibri" w:cs="Calibri"/>
          <w:color w:val="000000"/>
        </w:rPr>
        <w:t xml:space="preserve">MySQL Workbench, </w:t>
      </w:r>
      <w:r w:rsidR="007E238A">
        <w:rPr>
          <w:rFonts w:ascii="Calibri" w:eastAsia="Calibri" w:hAnsi="Calibri" w:cs="Calibri"/>
          <w:color w:val="000000"/>
        </w:rPr>
        <w:t>NoSQL (MongoDB, HBase</w:t>
      </w:r>
      <w:r w:rsidR="00AA3CAA">
        <w:rPr>
          <w:rFonts w:ascii="Calibri" w:eastAsia="Calibri" w:hAnsi="Calibri" w:cs="Calibri"/>
          <w:color w:val="000000"/>
        </w:rPr>
        <w:t>, Neo4j</w:t>
      </w:r>
      <w:r w:rsidR="007E238A">
        <w:rPr>
          <w:rFonts w:ascii="Calibri" w:eastAsia="Calibri" w:hAnsi="Calibri" w:cs="Calibri"/>
          <w:color w:val="000000"/>
        </w:rPr>
        <w:t>)</w:t>
      </w:r>
      <w:r w:rsidR="00282A8D" w:rsidRPr="00C42472">
        <w:rPr>
          <w:rFonts w:ascii="Calibri" w:eastAsia="Calibri" w:hAnsi="Calibri" w:cs="Calibri"/>
          <w:color w:val="000000"/>
        </w:rPr>
        <w:t>…</w:t>
      </w:r>
    </w:p>
    <w:p w14:paraId="022B4239" w14:textId="2338B830" w:rsidR="00CC56FE" w:rsidRPr="00F945DC" w:rsidRDefault="00000000">
      <w:pPr>
        <w:spacing w:after="0" w:line="240" w:lineRule="auto"/>
        <w:rPr>
          <w:sz w:val="20"/>
          <w:szCs w:val="20"/>
        </w:rPr>
      </w:pPr>
      <w:r w:rsidRPr="00351072">
        <w:rPr>
          <w:rFonts w:ascii="Calibri" w:eastAsia="Calibri" w:hAnsi="Calibri" w:cs="Calibri"/>
          <w:b/>
          <w:bCs/>
          <w:color w:val="3D3D3D"/>
        </w:rPr>
        <w:t>Machine Learning and Artificial Intelligence:</w:t>
      </w:r>
      <w:r w:rsidR="003D4EB1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 w:rsidR="003F2AAE" w:rsidRPr="00C42472">
        <w:rPr>
          <w:rFonts w:ascii="Calibri" w:eastAsia="Calibri" w:hAnsi="Calibri" w:cs="Calibri"/>
          <w:color w:val="000000"/>
        </w:rPr>
        <w:t xml:space="preserve">Supervised- Unsupervised Learning, </w:t>
      </w:r>
      <w:r w:rsidRPr="00C42472">
        <w:rPr>
          <w:rFonts w:ascii="Calibri" w:eastAsia="Calibri" w:hAnsi="Calibri" w:cs="Calibri"/>
          <w:color w:val="000000"/>
        </w:rPr>
        <w:t>Classification</w:t>
      </w:r>
      <w:r w:rsidR="00282A8D" w:rsidRPr="00C42472">
        <w:rPr>
          <w:rFonts w:ascii="Calibri" w:eastAsia="Calibri" w:hAnsi="Calibri" w:cs="Calibri"/>
          <w:color w:val="000000"/>
        </w:rPr>
        <w:t>,</w:t>
      </w:r>
      <w:r w:rsidR="003D4EB1" w:rsidRPr="00C42472">
        <w:rPr>
          <w:rFonts w:ascii="Calibri" w:eastAsia="Calibri" w:hAnsi="Calibri" w:cs="Calibri"/>
          <w:color w:val="000000"/>
        </w:rPr>
        <w:t xml:space="preserve"> Regression,</w:t>
      </w:r>
      <w:r w:rsidR="00282A8D" w:rsidRPr="00C42472">
        <w:rPr>
          <w:rFonts w:ascii="Calibri" w:eastAsia="Calibri" w:hAnsi="Calibri" w:cs="Calibri"/>
          <w:color w:val="000000"/>
        </w:rPr>
        <w:t xml:space="preserve"> </w:t>
      </w:r>
      <w:r w:rsidR="003D4EB1" w:rsidRPr="00C42472">
        <w:rPr>
          <w:rFonts w:ascii="Calibri" w:eastAsia="Calibri" w:hAnsi="Calibri" w:cs="Calibri"/>
          <w:color w:val="000000"/>
        </w:rPr>
        <w:t xml:space="preserve">SVM, tree, </w:t>
      </w:r>
      <w:r w:rsidR="00282A8D" w:rsidRPr="00C42472">
        <w:rPr>
          <w:rFonts w:ascii="Calibri" w:eastAsia="Calibri" w:hAnsi="Calibri" w:cs="Calibri"/>
          <w:color w:val="000000"/>
        </w:rPr>
        <w:t>Cross</w:t>
      </w:r>
      <w:r w:rsidR="003D4EB1" w:rsidRPr="00C42472">
        <w:rPr>
          <w:rFonts w:ascii="Calibri" w:eastAsia="Calibri" w:hAnsi="Calibri" w:cs="Calibri"/>
          <w:color w:val="000000"/>
        </w:rPr>
        <w:t>-</w:t>
      </w:r>
      <w:r w:rsidR="00282A8D" w:rsidRPr="00C42472">
        <w:rPr>
          <w:rFonts w:ascii="Calibri" w:eastAsia="Calibri" w:hAnsi="Calibri" w:cs="Calibri"/>
          <w:color w:val="000000"/>
        </w:rPr>
        <w:t>Validation</w:t>
      </w:r>
      <w:r w:rsidR="00115863" w:rsidRPr="00C42472">
        <w:rPr>
          <w:rFonts w:ascii="Calibri" w:eastAsia="Calibri" w:hAnsi="Calibri" w:cs="Calibri"/>
          <w:color w:val="000000"/>
        </w:rPr>
        <w:t>, Neural Network</w:t>
      </w:r>
      <w:r w:rsidR="003D4EB1" w:rsidRPr="00C42472">
        <w:rPr>
          <w:rFonts w:ascii="Calibri" w:eastAsia="Calibri" w:hAnsi="Calibri" w:cs="Calibri"/>
          <w:color w:val="000000"/>
        </w:rPr>
        <w:t>…</w:t>
      </w:r>
    </w:p>
    <w:p w14:paraId="29D5B74F" w14:textId="7FB5CC13" w:rsidR="00CC56FE" w:rsidRDefault="00000000">
      <w:pPr>
        <w:spacing w:after="0" w:line="240" w:lineRule="auto"/>
        <w:rPr>
          <w:rFonts w:ascii="Calibri" w:eastAsia="Calibri" w:hAnsi="Calibri" w:cs="Calibri"/>
          <w:color w:val="000000"/>
        </w:rPr>
      </w:pPr>
      <w:r w:rsidRPr="00351072">
        <w:rPr>
          <w:rFonts w:ascii="Calibri" w:eastAsia="Calibri" w:hAnsi="Calibri" w:cs="Calibri"/>
          <w:b/>
          <w:bCs/>
          <w:color w:val="3D3D3D"/>
        </w:rPr>
        <w:t>IDEs:</w:t>
      </w:r>
      <w:r w:rsidR="00F945DC" w:rsidRPr="00F945DC">
        <w:rPr>
          <w:sz w:val="20"/>
          <w:szCs w:val="20"/>
        </w:rPr>
        <w:t xml:space="preserve"> </w:t>
      </w:r>
      <w:r w:rsidRPr="00C42472">
        <w:rPr>
          <w:rFonts w:ascii="Calibri" w:eastAsia="Calibri" w:hAnsi="Calibri" w:cs="Calibri"/>
          <w:color w:val="000000"/>
        </w:rPr>
        <w:t xml:space="preserve">Visual Studio Code, RStudio, IntelliJ, Eclipse IDE, Microsoft Visual Studio, </w:t>
      </w:r>
      <w:r w:rsidR="00410796" w:rsidRPr="00C42472">
        <w:rPr>
          <w:rFonts w:ascii="Calibri" w:eastAsia="Calibri" w:hAnsi="Calibri" w:cs="Calibri"/>
          <w:color w:val="000000"/>
        </w:rPr>
        <w:t>Unity</w:t>
      </w:r>
      <w:r w:rsidR="00410796">
        <w:rPr>
          <w:rFonts w:ascii="Calibri" w:eastAsia="Calibri" w:hAnsi="Calibri" w:cs="Calibri"/>
          <w:color w:val="000000"/>
        </w:rPr>
        <w:t xml:space="preserve">, </w:t>
      </w:r>
      <w:r w:rsidRPr="00C42472">
        <w:rPr>
          <w:rFonts w:ascii="Calibri" w:eastAsia="Calibri" w:hAnsi="Calibri" w:cs="Calibri"/>
          <w:color w:val="000000"/>
        </w:rPr>
        <w:t>Atom</w:t>
      </w:r>
      <w:r w:rsidR="00282A8D" w:rsidRPr="00C42472">
        <w:rPr>
          <w:rFonts w:ascii="Calibri" w:eastAsia="Calibri" w:hAnsi="Calibri" w:cs="Calibri"/>
          <w:color w:val="000000"/>
        </w:rPr>
        <w:t>…</w:t>
      </w:r>
    </w:p>
    <w:p w14:paraId="626FDBE7" w14:textId="392108F8" w:rsidR="00AF3046" w:rsidRDefault="003F549B">
      <w:pPr>
        <w:spacing w:after="0" w:line="240" w:lineRule="auto"/>
        <w:rPr>
          <w:rFonts w:ascii="Calibri" w:eastAsia="Calibri" w:hAnsi="Calibri" w:cs="Calibri"/>
          <w:color w:val="3D3D3D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3D3D3D"/>
        </w:rPr>
        <w:t>Operating Systems</w:t>
      </w:r>
      <w:r w:rsidR="00AF3046">
        <w:rPr>
          <w:rFonts w:ascii="Calibri" w:eastAsia="Calibri" w:hAnsi="Calibri" w:cs="Calibri"/>
          <w:b/>
          <w:bCs/>
          <w:color w:val="3D3D3D"/>
          <w:sz w:val="20"/>
          <w:szCs w:val="20"/>
        </w:rPr>
        <w:t>:</w:t>
      </w:r>
      <w:r w:rsidR="00AF3046">
        <w:rPr>
          <w:rFonts w:ascii="Calibri" w:eastAsia="Calibri" w:hAnsi="Calibri" w:cs="Calibri"/>
          <w:color w:val="3D3D3D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3D3D3D"/>
          <w:sz w:val="20"/>
          <w:szCs w:val="20"/>
        </w:rPr>
        <w:t>Linux (</w:t>
      </w:r>
      <w:r w:rsidR="00AF3046">
        <w:rPr>
          <w:rFonts w:ascii="Calibri" w:eastAsia="Calibri" w:hAnsi="Calibri" w:cs="Calibri"/>
          <w:color w:val="3D3D3D"/>
          <w:sz w:val="20"/>
          <w:szCs w:val="20"/>
        </w:rPr>
        <w:t>Ubuntu</w:t>
      </w:r>
      <w:r>
        <w:rPr>
          <w:rFonts w:ascii="Calibri" w:eastAsia="Calibri" w:hAnsi="Calibri" w:cs="Calibri"/>
          <w:color w:val="3D3D3D"/>
          <w:sz w:val="20"/>
          <w:szCs w:val="20"/>
        </w:rPr>
        <w:t>), Windows.</w:t>
      </w:r>
    </w:p>
    <w:p w14:paraId="1B328934" w14:textId="06841241" w:rsidR="003F549B" w:rsidRPr="00AF3046" w:rsidRDefault="003F549B">
      <w:pPr>
        <w:spacing w:after="0" w:line="240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3D3D3D"/>
        </w:rPr>
        <w:t xml:space="preserve">Version Control: </w:t>
      </w:r>
      <w:r w:rsidRPr="00C42472">
        <w:rPr>
          <w:rFonts w:ascii="Calibri" w:eastAsia="Calibri" w:hAnsi="Calibri" w:cs="Calibri"/>
          <w:color w:val="000000"/>
        </w:rPr>
        <w:t>Git</w:t>
      </w:r>
      <w:r>
        <w:rPr>
          <w:rFonts w:ascii="Calibri" w:eastAsia="Calibri" w:hAnsi="Calibri" w:cs="Calibri"/>
          <w:color w:val="000000"/>
        </w:rPr>
        <w:t>, GitHub.</w:t>
      </w:r>
    </w:p>
    <w:p w14:paraId="0AD461D6" w14:textId="50F39058" w:rsidR="00CC56FE" w:rsidRPr="00F945DC" w:rsidRDefault="00000000">
      <w:pPr>
        <w:spacing w:after="0" w:line="240" w:lineRule="auto"/>
        <w:rPr>
          <w:sz w:val="20"/>
          <w:szCs w:val="20"/>
        </w:rPr>
      </w:pPr>
      <w:r w:rsidRPr="00351072">
        <w:rPr>
          <w:rFonts w:ascii="Calibri" w:eastAsia="Calibri" w:hAnsi="Calibri" w:cs="Calibri"/>
          <w:b/>
          <w:bCs/>
          <w:color w:val="3D3D3D"/>
        </w:rPr>
        <w:t>Others:</w:t>
      </w:r>
      <w:r w:rsidR="00F945DC" w:rsidRPr="00F945DC">
        <w:rPr>
          <w:sz w:val="20"/>
          <w:szCs w:val="20"/>
        </w:rPr>
        <w:t xml:space="preserve"> </w:t>
      </w:r>
      <w:r w:rsidR="005F3180">
        <w:rPr>
          <w:sz w:val="20"/>
          <w:szCs w:val="20"/>
        </w:rPr>
        <w:t xml:space="preserve">RESTful, </w:t>
      </w:r>
      <w:r w:rsidR="00C52052">
        <w:rPr>
          <w:sz w:val="20"/>
          <w:szCs w:val="20"/>
        </w:rPr>
        <w:t xml:space="preserve">Debugging, </w:t>
      </w:r>
      <w:r w:rsidRPr="00C42472">
        <w:rPr>
          <w:rFonts w:ascii="Calibri" w:eastAsia="Calibri" w:hAnsi="Calibri" w:cs="Calibri"/>
          <w:color w:val="000000"/>
        </w:rPr>
        <w:t>Agile</w:t>
      </w:r>
      <w:r w:rsidR="00AF3046">
        <w:rPr>
          <w:rFonts w:ascii="Calibri" w:eastAsia="Calibri" w:hAnsi="Calibri" w:cs="Calibri"/>
          <w:color w:val="000000"/>
        </w:rPr>
        <w:t xml:space="preserve"> Scrum,</w:t>
      </w:r>
      <w:r w:rsidR="00410796">
        <w:rPr>
          <w:rFonts w:ascii="Calibri" w:eastAsia="Calibri" w:hAnsi="Calibri" w:cs="Calibri"/>
          <w:color w:val="000000"/>
        </w:rPr>
        <w:t xml:space="preserve"> CI/CD, TDD.</w:t>
      </w:r>
    </w:p>
    <w:p w14:paraId="6DAC3FEC" w14:textId="13BD0595" w:rsidR="00CC56FE" w:rsidRPr="00F945DC" w:rsidRDefault="00000000">
      <w:pPr>
        <w:spacing w:after="0" w:line="240" w:lineRule="auto"/>
        <w:rPr>
          <w:sz w:val="20"/>
          <w:szCs w:val="20"/>
        </w:rPr>
      </w:pPr>
      <w:r w:rsidRPr="00351072">
        <w:rPr>
          <w:rFonts w:ascii="Calibri" w:eastAsia="Calibri" w:hAnsi="Calibri" w:cs="Calibri"/>
          <w:b/>
          <w:bCs/>
          <w:color w:val="3D3D3D"/>
        </w:rPr>
        <w:t>Microsoft Office:</w:t>
      </w:r>
      <w:r w:rsidR="00F945DC" w:rsidRPr="00F945DC">
        <w:rPr>
          <w:sz w:val="20"/>
          <w:szCs w:val="20"/>
        </w:rPr>
        <w:t xml:space="preserve"> </w:t>
      </w:r>
      <w:r w:rsidRPr="00C42472">
        <w:rPr>
          <w:rFonts w:ascii="Calibri" w:eastAsia="Calibri" w:hAnsi="Calibri" w:cs="Calibri"/>
          <w:color w:val="000000"/>
        </w:rPr>
        <w:t>Microsoft Word, Microsoft Excel, Microsoft Outlook, Microsoft PowerPoint</w:t>
      </w:r>
      <w:r w:rsidR="003F549B">
        <w:rPr>
          <w:rFonts w:ascii="Calibri" w:eastAsia="Calibri" w:hAnsi="Calibri" w:cs="Calibri"/>
          <w:color w:val="000000"/>
        </w:rPr>
        <w:t>.</w:t>
      </w:r>
    </w:p>
    <w:p w14:paraId="041D1FD3" w14:textId="77777777" w:rsidR="00CC56FE" w:rsidRPr="00F945DC" w:rsidRDefault="00000000">
      <w:pPr>
        <w:spacing w:after="0" w:line="240" w:lineRule="auto"/>
        <w:rPr>
          <w:sz w:val="20"/>
          <w:szCs w:val="20"/>
        </w:rPr>
      </w:pPr>
      <w:r w:rsidRPr="00F945DC"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14:paraId="6C5A8218" w14:textId="77777777" w:rsidR="00CC56FE" w:rsidRPr="00351072" w:rsidRDefault="00000000">
      <w:pPr>
        <w:pBdr>
          <w:bottom w:val="single" w:sz="5" w:space="0" w:color="000000"/>
        </w:pBdr>
        <w:spacing w:after="0" w:line="240" w:lineRule="auto"/>
        <w:textAlignment w:val="top"/>
        <w:rPr>
          <w:sz w:val="26"/>
          <w:szCs w:val="26"/>
        </w:rPr>
      </w:pPr>
      <w:r w:rsidRPr="00351072">
        <w:rPr>
          <w:rFonts w:ascii="Calibri" w:eastAsia="Calibri" w:hAnsi="Calibri" w:cs="Calibri"/>
          <w:b/>
          <w:bCs/>
          <w:color w:val="373737"/>
          <w:spacing w:val="20"/>
          <w:sz w:val="26"/>
          <w:szCs w:val="26"/>
        </w:rPr>
        <w:t>EXTRA TRAINING</w:t>
      </w:r>
    </w:p>
    <w:p w14:paraId="673DC582" w14:textId="77777777" w:rsidR="00CC56FE" w:rsidRPr="00351072" w:rsidRDefault="00000000">
      <w:pPr>
        <w:spacing w:after="0" w:line="240" w:lineRule="auto"/>
      </w:pPr>
      <w:r w:rsidRPr="00351072">
        <w:rPr>
          <w:rFonts w:ascii="Calibri" w:eastAsia="Calibri" w:hAnsi="Calibri" w:cs="Calibri"/>
          <w:b/>
          <w:bCs/>
          <w:color w:val="000000"/>
        </w:rPr>
        <w:t>TEKsystems, Boston, MA</w:t>
      </w:r>
    </w:p>
    <w:p w14:paraId="47CEF08E" w14:textId="03233569" w:rsidR="00CC56FE" w:rsidRPr="00C42472" w:rsidRDefault="00000000" w:rsidP="00A62C73">
      <w:pPr>
        <w:tabs>
          <w:tab w:val="right" w:pos="10620"/>
        </w:tabs>
        <w:spacing w:after="0" w:line="240" w:lineRule="auto"/>
      </w:pPr>
      <w:r w:rsidRPr="00C42472">
        <w:rPr>
          <w:rFonts w:ascii="Calibri" w:eastAsia="Calibri" w:hAnsi="Calibri" w:cs="Calibri"/>
          <w:color w:val="000000"/>
        </w:rPr>
        <w:t>Certificate in Full Stack Java Development, Feb 2022 - May 2022</w:t>
      </w:r>
    </w:p>
    <w:p w14:paraId="68EF59BD" w14:textId="77777777" w:rsidR="00CC56FE" w:rsidRPr="00351072" w:rsidRDefault="00000000">
      <w:pPr>
        <w:spacing w:after="0" w:line="240" w:lineRule="auto"/>
      </w:pPr>
      <w:r w:rsidRPr="00351072">
        <w:rPr>
          <w:rFonts w:ascii="Calibri" w:eastAsia="Calibri" w:hAnsi="Calibri" w:cs="Calibri"/>
          <w:b/>
          <w:bCs/>
          <w:color w:val="000000"/>
        </w:rPr>
        <w:t>General Assembly, Boston, MA</w:t>
      </w:r>
    </w:p>
    <w:p w14:paraId="4152A5EA" w14:textId="78C4B69D" w:rsidR="00CC56FE" w:rsidRPr="00C42472" w:rsidRDefault="00000000" w:rsidP="00A62C73">
      <w:pPr>
        <w:tabs>
          <w:tab w:val="right" w:pos="10620"/>
        </w:tabs>
        <w:spacing w:after="0" w:line="240" w:lineRule="auto"/>
      </w:pPr>
      <w:r w:rsidRPr="00C42472">
        <w:rPr>
          <w:rFonts w:ascii="Calibri" w:eastAsia="Calibri" w:hAnsi="Calibri" w:cs="Calibri"/>
          <w:color w:val="000000"/>
        </w:rPr>
        <w:t>Certificate in Full Stack JavaScript Development, Feb 2020 - May 2020</w:t>
      </w:r>
    </w:p>
    <w:p w14:paraId="1AB3DE52" w14:textId="77777777" w:rsidR="00CC56FE" w:rsidRPr="00F945DC" w:rsidRDefault="00000000">
      <w:pPr>
        <w:spacing w:after="0" w:line="240" w:lineRule="auto"/>
        <w:rPr>
          <w:sz w:val="20"/>
          <w:szCs w:val="20"/>
        </w:rPr>
      </w:pPr>
      <w:r w:rsidRPr="00F945DC"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14:paraId="0164C13E" w14:textId="77777777" w:rsidR="00CC56FE" w:rsidRPr="00351072" w:rsidRDefault="00000000">
      <w:pPr>
        <w:pBdr>
          <w:bottom w:val="single" w:sz="5" w:space="0" w:color="000000"/>
        </w:pBdr>
        <w:spacing w:after="0" w:line="240" w:lineRule="auto"/>
        <w:textAlignment w:val="top"/>
        <w:rPr>
          <w:sz w:val="26"/>
          <w:szCs w:val="26"/>
        </w:rPr>
      </w:pPr>
      <w:r w:rsidRPr="00351072">
        <w:rPr>
          <w:rFonts w:ascii="Calibri" w:eastAsia="Calibri" w:hAnsi="Calibri" w:cs="Calibri"/>
          <w:b/>
          <w:bCs/>
          <w:color w:val="373737"/>
          <w:spacing w:val="20"/>
          <w:sz w:val="26"/>
          <w:szCs w:val="26"/>
        </w:rPr>
        <w:t>PROJECTS</w:t>
      </w:r>
    </w:p>
    <w:p w14:paraId="2C236588" w14:textId="59A9C191" w:rsidR="00CC56FE" w:rsidRPr="00F945DC" w:rsidRDefault="00000000" w:rsidP="00C42472">
      <w:pPr>
        <w:tabs>
          <w:tab w:val="right" w:pos="10224"/>
        </w:tabs>
        <w:spacing w:after="0" w:line="240" w:lineRule="auto"/>
        <w:rPr>
          <w:sz w:val="20"/>
          <w:szCs w:val="20"/>
        </w:rPr>
      </w:pPr>
      <w:r w:rsidRPr="00351072">
        <w:rPr>
          <w:rFonts w:ascii="Calibri" w:eastAsia="Calibri" w:hAnsi="Calibri" w:cs="Calibri"/>
          <w:b/>
          <w:bCs/>
          <w:color w:val="373737"/>
        </w:rPr>
        <w:t>Survival Island - 3D Game Development | Class</w:t>
      </w:r>
      <w:r w:rsidR="00F945DC" w:rsidRPr="00351072">
        <w:rPr>
          <w:rFonts w:ascii="Calibri" w:eastAsia="Calibri" w:hAnsi="Calibri" w:cs="Calibri"/>
          <w:b/>
          <w:bCs/>
          <w:color w:val="373737"/>
        </w:rPr>
        <w:t xml:space="preserve"> Project</w:t>
      </w:r>
      <w:r w:rsidRPr="00F945DC">
        <w:rPr>
          <w:rFonts w:ascii="Calibri" w:hAnsi="Calibri" w:cs="Calibri"/>
          <w:color w:val="3D3D3D"/>
          <w:sz w:val="20"/>
          <w:szCs w:val="20"/>
        </w:rPr>
        <w:tab/>
      </w:r>
      <w:r w:rsidRPr="00C42472">
        <w:rPr>
          <w:rFonts w:ascii="Calibri" w:hAnsi="Calibri" w:cs="Calibri"/>
          <w:color w:val="3D3D3D"/>
        </w:rPr>
        <w:t>Feb 2024 - Present</w:t>
      </w:r>
    </w:p>
    <w:p w14:paraId="64FAE889" w14:textId="2D4BAB4F" w:rsidR="00CC56FE" w:rsidRPr="00C42472" w:rsidRDefault="00000000">
      <w:pPr>
        <w:spacing w:after="0" w:line="240" w:lineRule="auto"/>
      </w:pPr>
      <w:r w:rsidRPr="00C42472">
        <w:rPr>
          <w:rFonts w:ascii="Calibri" w:eastAsia="Calibri" w:hAnsi="Calibri" w:cs="Calibri"/>
          <w:i/>
          <w:iCs/>
          <w:color w:val="000000"/>
        </w:rPr>
        <w:t>A first-person player wakes up on a deserted island</w:t>
      </w:r>
      <w:r w:rsidR="00BE2A48">
        <w:rPr>
          <w:rFonts w:ascii="Calibri" w:eastAsia="Calibri" w:hAnsi="Calibri" w:cs="Calibri"/>
          <w:i/>
          <w:iCs/>
          <w:color w:val="000000"/>
        </w:rPr>
        <w:t xml:space="preserve">, </w:t>
      </w:r>
      <w:r w:rsidRPr="00C42472">
        <w:rPr>
          <w:rFonts w:ascii="Calibri" w:eastAsia="Calibri" w:hAnsi="Calibri" w:cs="Calibri"/>
          <w:i/>
          <w:iCs/>
          <w:color w:val="000000"/>
        </w:rPr>
        <w:t>a series of tasks to light a fire to signal for help and keep warm at night.</w:t>
      </w:r>
    </w:p>
    <w:p w14:paraId="08B7B4F7" w14:textId="77777777" w:rsidR="00CC56FE" w:rsidRPr="00C42472" w:rsidRDefault="00000000">
      <w:pPr>
        <w:numPr>
          <w:ilvl w:val="0"/>
          <w:numId w:val="11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t>Purpose: to learn 3D game development: collision detection, HUD…</w:t>
      </w:r>
    </w:p>
    <w:p w14:paraId="0AA613CB" w14:textId="77777777" w:rsidR="00CC56FE" w:rsidRPr="00C42472" w:rsidRDefault="00000000">
      <w:pPr>
        <w:numPr>
          <w:ilvl w:val="0"/>
          <w:numId w:val="11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t>Tools: Unity</w:t>
      </w:r>
    </w:p>
    <w:p w14:paraId="2051FEBB" w14:textId="77777777" w:rsidR="00CC56FE" w:rsidRPr="00F945DC" w:rsidRDefault="00000000">
      <w:pPr>
        <w:spacing w:after="0" w:line="240" w:lineRule="auto"/>
        <w:rPr>
          <w:sz w:val="20"/>
          <w:szCs w:val="20"/>
        </w:rPr>
      </w:pPr>
      <w:r w:rsidRPr="00F945DC"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14:paraId="72D9278F" w14:textId="6073B8A2" w:rsidR="00CC56FE" w:rsidRPr="00F945DC" w:rsidRDefault="00000000" w:rsidP="00C42472">
      <w:pPr>
        <w:tabs>
          <w:tab w:val="right" w:pos="10224"/>
        </w:tabs>
        <w:spacing w:after="0" w:line="240" w:lineRule="auto"/>
        <w:rPr>
          <w:sz w:val="20"/>
          <w:szCs w:val="20"/>
        </w:rPr>
      </w:pPr>
      <w:r w:rsidRPr="00351072">
        <w:rPr>
          <w:rFonts w:ascii="Calibri" w:eastAsia="Calibri" w:hAnsi="Calibri" w:cs="Calibri"/>
          <w:b/>
          <w:bCs/>
          <w:color w:val="373737"/>
        </w:rPr>
        <w:t>Todo List | Full-stack Developer | Personal</w:t>
      </w:r>
      <w:r w:rsidR="00F945DC" w:rsidRPr="00351072">
        <w:rPr>
          <w:rFonts w:ascii="Calibri" w:eastAsia="Calibri" w:hAnsi="Calibri" w:cs="Calibri"/>
          <w:b/>
          <w:bCs/>
          <w:color w:val="373737"/>
        </w:rPr>
        <w:t xml:space="preserve"> Project</w:t>
      </w:r>
      <w:r w:rsidRPr="00F945DC">
        <w:rPr>
          <w:rFonts w:ascii="Calibri" w:hAnsi="Calibri" w:cs="Calibri"/>
          <w:color w:val="3D3D3D"/>
          <w:sz w:val="20"/>
          <w:szCs w:val="20"/>
        </w:rPr>
        <w:tab/>
      </w:r>
      <w:r w:rsidRPr="00C42472">
        <w:rPr>
          <w:rFonts w:ascii="Calibri" w:hAnsi="Calibri" w:cs="Calibri"/>
          <w:color w:val="3D3D3D"/>
        </w:rPr>
        <w:t>Jan 2024 - Present</w:t>
      </w:r>
    </w:p>
    <w:p w14:paraId="0FCF8E71" w14:textId="77777777" w:rsidR="00CC56FE" w:rsidRPr="00C42472" w:rsidRDefault="00000000">
      <w:pPr>
        <w:spacing w:after="0" w:line="240" w:lineRule="auto"/>
      </w:pPr>
      <w:r w:rsidRPr="00C42472">
        <w:rPr>
          <w:rFonts w:ascii="Calibri" w:eastAsia="Calibri" w:hAnsi="Calibri" w:cs="Calibri"/>
          <w:i/>
          <w:iCs/>
          <w:color w:val="000000"/>
        </w:rPr>
        <w:t>A local Todo List where users can see, create, update, delete a task, and check if completed. One-to-many relationship.</w:t>
      </w:r>
    </w:p>
    <w:p w14:paraId="28983156" w14:textId="77777777" w:rsidR="00CC56FE" w:rsidRPr="00C42472" w:rsidRDefault="00000000">
      <w:pPr>
        <w:numPr>
          <w:ilvl w:val="0"/>
          <w:numId w:val="12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t>Purpose: to learn Ruby Rails, Bootstrap, and PostgreSQL.</w:t>
      </w:r>
    </w:p>
    <w:p w14:paraId="71A97121" w14:textId="77777777" w:rsidR="00CC56FE" w:rsidRPr="00C42472" w:rsidRDefault="00000000">
      <w:pPr>
        <w:numPr>
          <w:ilvl w:val="0"/>
          <w:numId w:val="12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t>Tools: Ruby Rails, HTML(</w:t>
      </w:r>
      <w:proofErr w:type="spellStart"/>
      <w:r w:rsidRPr="00C42472">
        <w:rPr>
          <w:rFonts w:ascii="Calibri" w:eastAsia="Calibri" w:hAnsi="Calibri" w:cs="Calibri"/>
          <w:color w:val="000000"/>
        </w:rPr>
        <w:t>erb</w:t>
      </w:r>
      <w:proofErr w:type="spellEnd"/>
      <w:r w:rsidRPr="00C42472">
        <w:rPr>
          <w:rFonts w:ascii="Calibri" w:eastAsia="Calibri" w:hAnsi="Calibri" w:cs="Calibri"/>
          <w:color w:val="000000"/>
        </w:rPr>
        <w:t xml:space="preserve"> standard), CSS, bootstrap, PostgreSQL database.</w:t>
      </w:r>
    </w:p>
    <w:p w14:paraId="0C65E45F" w14:textId="77777777" w:rsidR="00CC56FE" w:rsidRPr="00F945DC" w:rsidRDefault="00000000">
      <w:pPr>
        <w:spacing w:after="0" w:line="240" w:lineRule="auto"/>
        <w:rPr>
          <w:sz w:val="20"/>
          <w:szCs w:val="20"/>
        </w:rPr>
      </w:pPr>
      <w:r w:rsidRPr="00F945DC"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14:paraId="036AE25D" w14:textId="5DD9AF34" w:rsidR="00CC56FE" w:rsidRPr="00C42472" w:rsidRDefault="00000000" w:rsidP="00C42472">
      <w:pPr>
        <w:tabs>
          <w:tab w:val="right" w:pos="10224"/>
        </w:tabs>
        <w:spacing w:after="0" w:line="240" w:lineRule="auto"/>
      </w:pPr>
      <w:r w:rsidRPr="00351072">
        <w:rPr>
          <w:rFonts w:ascii="Calibri" w:eastAsia="Calibri" w:hAnsi="Calibri" w:cs="Calibri"/>
          <w:b/>
          <w:bCs/>
          <w:color w:val="373737"/>
        </w:rPr>
        <w:lastRenderedPageBreak/>
        <w:t>Broker Platform | Full-stack Developer | Optum</w:t>
      </w:r>
      <w:r w:rsidRPr="00F945DC">
        <w:rPr>
          <w:rFonts w:ascii="Calibri" w:hAnsi="Calibri" w:cs="Calibri"/>
          <w:color w:val="3D3D3D"/>
          <w:sz w:val="20"/>
          <w:szCs w:val="20"/>
        </w:rPr>
        <w:tab/>
      </w:r>
      <w:r w:rsidRPr="00C42472">
        <w:rPr>
          <w:rFonts w:ascii="Calibri" w:hAnsi="Calibri" w:cs="Calibri"/>
          <w:color w:val="3D3D3D"/>
        </w:rPr>
        <w:t>Oct 2022 - Nov 2022</w:t>
      </w:r>
    </w:p>
    <w:p w14:paraId="367AC0DC" w14:textId="77777777" w:rsidR="00CC56FE" w:rsidRPr="00C42472" w:rsidRDefault="00000000">
      <w:pPr>
        <w:spacing w:after="0" w:line="240" w:lineRule="auto"/>
      </w:pPr>
      <w:r w:rsidRPr="00C42472">
        <w:rPr>
          <w:rFonts w:ascii="Calibri" w:eastAsia="Calibri" w:hAnsi="Calibri" w:cs="Calibri"/>
          <w:i/>
          <w:iCs/>
          <w:color w:val="000000"/>
        </w:rPr>
        <w:t>A platform to connect brokers and consumers in the Healthcare Industry. Implemented PWA concepts.</w:t>
      </w:r>
    </w:p>
    <w:p w14:paraId="1E457ECE" w14:textId="77777777" w:rsidR="00CC56FE" w:rsidRPr="00C42472" w:rsidRDefault="00000000">
      <w:pPr>
        <w:numPr>
          <w:ilvl w:val="0"/>
          <w:numId w:val="13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t>Successfully created and implemented a PWA to easily connect consumers to brokers.</w:t>
      </w:r>
    </w:p>
    <w:p w14:paraId="6B1E783B" w14:textId="77777777" w:rsidR="00CC56FE" w:rsidRPr="00C42472" w:rsidRDefault="00000000">
      <w:pPr>
        <w:numPr>
          <w:ilvl w:val="0"/>
          <w:numId w:val="13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t>PWA concepts implemented: offline mode, push notification/email reminder.</w:t>
      </w:r>
    </w:p>
    <w:p w14:paraId="0AF74FA5" w14:textId="77777777" w:rsidR="00CC56FE" w:rsidRPr="00C42472" w:rsidRDefault="00000000">
      <w:pPr>
        <w:numPr>
          <w:ilvl w:val="0"/>
          <w:numId w:val="13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t>Tools: JavaScript, React.js, react-router-</w:t>
      </w:r>
      <w:proofErr w:type="spellStart"/>
      <w:r w:rsidRPr="00C42472">
        <w:rPr>
          <w:rFonts w:ascii="Calibri" w:eastAsia="Calibri" w:hAnsi="Calibri" w:cs="Calibri"/>
          <w:color w:val="000000"/>
        </w:rPr>
        <w:t>dom</w:t>
      </w:r>
      <w:proofErr w:type="spellEnd"/>
      <w:r w:rsidRPr="00C42472">
        <w:rPr>
          <w:rFonts w:ascii="Calibri" w:eastAsia="Calibri" w:hAnsi="Calibri" w:cs="Calibri"/>
          <w:color w:val="000000"/>
        </w:rPr>
        <w:t xml:space="preserve">, Axios, Express.js, Node.js, </w:t>
      </w:r>
      <w:proofErr w:type="spellStart"/>
      <w:r w:rsidRPr="00C42472">
        <w:rPr>
          <w:rFonts w:ascii="Calibri" w:eastAsia="Calibri" w:hAnsi="Calibri" w:cs="Calibri"/>
          <w:color w:val="000000"/>
        </w:rPr>
        <w:t>ServiceWorker</w:t>
      </w:r>
      <w:proofErr w:type="spellEnd"/>
      <w:r w:rsidRPr="00C42472">
        <w:rPr>
          <w:rFonts w:ascii="Calibri" w:eastAsia="Calibri" w:hAnsi="Calibri" w:cs="Calibri"/>
          <w:color w:val="000000"/>
        </w:rPr>
        <w:t>, MySQL.</w:t>
      </w:r>
    </w:p>
    <w:p w14:paraId="4CB7291C" w14:textId="77777777" w:rsidR="00CC56FE" w:rsidRPr="00F945DC" w:rsidRDefault="00000000">
      <w:pPr>
        <w:spacing w:after="0" w:line="240" w:lineRule="auto"/>
        <w:rPr>
          <w:sz w:val="20"/>
          <w:szCs w:val="20"/>
        </w:rPr>
      </w:pPr>
      <w:r w:rsidRPr="00F945DC"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14:paraId="29B0EB8B" w14:textId="77777777" w:rsidR="00CC56FE" w:rsidRPr="00351072" w:rsidRDefault="00000000">
      <w:pPr>
        <w:pBdr>
          <w:bottom w:val="single" w:sz="5" w:space="0" w:color="000000"/>
        </w:pBdr>
        <w:spacing w:after="0" w:line="240" w:lineRule="auto"/>
        <w:textAlignment w:val="top"/>
        <w:rPr>
          <w:sz w:val="26"/>
          <w:szCs w:val="26"/>
        </w:rPr>
      </w:pPr>
      <w:bookmarkStart w:id="0" w:name="_Hlk170217216"/>
      <w:r w:rsidRPr="00351072">
        <w:rPr>
          <w:rFonts w:ascii="Calibri" w:eastAsia="Calibri" w:hAnsi="Calibri" w:cs="Calibri"/>
          <w:b/>
          <w:bCs/>
          <w:color w:val="373737"/>
          <w:spacing w:val="20"/>
          <w:sz w:val="26"/>
          <w:szCs w:val="26"/>
        </w:rPr>
        <w:t>WORK EXPERIENCE</w:t>
      </w:r>
    </w:p>
    <w:p w14:paraId="0348FB35" w14:textId="77777777" w:rsidR="00CC56FE" w:rsidRPr="00351072" w:rsidRDefault="00000000" w:rsidP="00CC0564">
      <w:pPr>
        <w:spacing w:after="0" w:line="240" w:lineRule="auto"/>
      </w:pPr>
      <w:r w:rsidRPr="00351072">
        <w:rPr>
          <w:rFonts w:ascii="Calibri" w:eastAsia="Calibri" w:hAnsi="Calibri" w:cs="Calibri"/>
          <w:b/>
          <w:bCs/>
          <w:color w:val="373737"/>
        </w:rPr>
        <w:t>Full-Stack Developer</w:t>
      </w:r>
    </w:p>
    <w:bookmarkEnd w:id="0"/>
    <w:p w14:paraId="21D9CD37" w14:textId="77777777" w:rsidR="00CC56FE" w:rsidRPr="00F945DC" w:rsidRDefault="00000000" w:rsidP="00CC0564">
      <w:pPr>
        <w:tabs>
          <w:tab w:val="right" w:pos="10224"/>
        </w:tabs>
        <w:spacing w:after="0" w:line="240" w:lineRule="auto"/>
        <w:rPr>
          <w:sz w:val="20"/>
          <w:szCs w:val="20"/>
        </w:rPr>
      </w:pPr>
      <w:r w:rsidRPr="00351072">
        <w:rPr>
          <w:rFonts w:ascii="Calibri" w:hAnsi="Calibri" w:cs="Calibri"/>
          <w:b/>
          <w:bCs/>
          <w:color w:val="3D3D3D"/>
        </w:rPr>
        <w:t>TEKsystems at Optum | Boston, MA</w:t>
      </w:r>
      <w:r w:rsidRPr="00F945DC">
        <w:rPr>
          <w:rFonts w:ascii="Calibri" w:hAnsi="Calibri" w:cs="Calibri"/>
          <w:color w:val="3D3D3D"/>
          <w:sz w:val="20"/>
          <w:szCs w:val="20"/>
        </w:rPr>
        <w:tab/>
      </w:r>
      <w:r w:rsidRPr="00C42472">
        <w:rPr>
          <w:rFonts w:ascii="Calibri" w:hAnsi="Calibri" w:cs="Calibri"/>
          <w:color w:val="3D3D3D"/>
        </w:rPr>
        <w:t>May 2022 - Nov 2022</w:t>
      </w:r>
    </w:p>
    <w:p w14:paraId="1CEF310B" w14:textId="0CA10066" w:rsidR="00834A4F" w:rsidRPr="00C42472" w:rsidRDefault="00834A4F" w:rsidP="00CC0564">
      <w:pPr>
        <w:pStyle w:val="ListParagraph"/>
        <w:numPr>
          <w:ilvl w:val="0"/>
          <w:numId w:val="17"/>
        </w:numPr>
        <w:spacing w:after="0" w:line="240" w:lineRule="auto"/>
        <w:ind w:left="180" w:hanging="180"/>
        <w:rPr>
          <w:rFonts w:cstheme="minorHAnsi"/>
        </w:rPr>
      </w:pPr>
      <w:r w:rsidRPr="00C42472">
        <w:rPr>
          <w:rFonts w:cstheme="minorHAnsi"/>
        </w:rPr>
        <w:t>Developed and implemented a Progressive Web App (PWA) using JavaScript, React.js, and Node.js to connect consumers with brokers in the healthcare industry. </w:t>
      </w:r>
    </w:p>
    <w:p w14:paraId="1F3933D0" w14:textId="2B60E156" w:rsidR="00834A4F" w:rsidRPr="00C42472" w:rsidRDefault="00834A4F" w:rsidP="00CC0564">
      <w:pPr>
        <w:pStyle w:val="ListParagraph"/>
        <w:numPr>
          <w:ilvl w:val="0"/>
          <w:numId w:val="17"/>
        </w:numPr>
        <w:spacing w:after="0" w:line="240" w:lineRule="auto"/>
        <w:ind w:left="180" w:hanging="180"/>
        <w:rPr>
          <w:rFonts w:cstheme="minorHAnsi"/>
        </w:rPr>
      </w:pPr>
      <w:r w:rsidRPr="00C42472">
        <w:rPr>
          <w:rFonts w:cstheme="minorHAnsi"/>
        </w:rPr>
        <w:t xml:space="preserve">Collaborated with a team on agile sprints to refine ideas, build prototypes, and deliver projects. </w:t>
      </w:r>
    </w:p>
    <w:p w14:paraId="420232B2" w14:textId="030FE085" w:rsidR="00CC56FE" w:rsidRDefault="00834A4F" w:rsidP="00CC0564">
      <w:pPr>
        <w:pStyle w:val="ListParagraph"/>
        <w:numPr>
          <w:ilvl w:val="0"/>
          <w:numId w:val="17"/>
        </w:numPr>
        <w:spacing w:after="0" w:line="240" w:lineRule="auto"/>
        <w:ind w:left="180" w:hanging="180"/>
        <w:rPr>
          <w:rFonts w:cstheme="minorHAnsi"/>
        </w:rPr>
      </w:pPr>
      <w:r w:rsidRPr="00C42472">
        <w:rPr>
          <w:rFonts w:cstheme="minorHAnsi"/>
        </w:rPr>
        <w:t>Contributed to improving traffic, conversion rates, and user education through innovative ideas. </w:t>
      </w:r>
    </w:p>
    <w:p w14:paraId="5EDE0E30" w14:textId="77777777" w:rsidR="00CC0564" w:rsidRPr="00C42472" w:rsidRDefault="00CC0564" w:rsidP="00CC0564">
      <w:pPr>
        <w:pStyle w:val="ListParagraph"/>
        <w:spacing w:after="0" w:line="240" w:lineRule="auto"/>
        <w:ind w:left="180"/>
        <w:rPr>
          <w:rFonts w:cstheme="minorHAnsi"/>
        </w:rPr>
      </w:pPr>
    </w:p>
    <w:p w14:paraId="695FBE83" w14:textId="77777777" w:rsidR="00CC56FE" w:rsidRPr="00351072" w:rsidRDefault="00000000" w:rsidP="00CC0564">
      <w:pPr>
        <w:spacing w:after="0" w:line="240" w:lineRule="auto"/>
      </w:pPr>
      <w:r w:rsidRPr="00351072">
        <w:rPr>
          <w:rFonts w:ascii="Calibri" w:eastAsia="Calibri" w:hAnsi="Calibri" w:cs="Calibri"/>
          <w:b/>
          <w:bCs/>
          <w:color w:val="373737"/>
        </w:rPr>
        <w:t>Interim Staffing Coordinator</w:t>
      </w:r>
    </w:p>
    <w:p w14:paraId="191C9E5B" w14:textId="77777777" w:rsidR="00CC56FE" w:rsidRPr="00F945DC" w:rsidRDefault="00000000" w:rsidP="00CC0564">
      <w:pPr>
        <w:tabs>
          <w:tab w:val="right" w:pos="10224"/>
        </w:tabs>
        <w:spacing w:after="0" w:line="240" w:lineRule="auto"/>
        <w:rPr>
          <w:sz w:val="20"/>
          <w:szCs w:val="20"/>
        </w:rPr>
      </w:pPr>
      <w:r w:rsidRPr="00351072">
        <w:rPr>
          <w:rFonts w:ascii="Calibri" w:hAnsi="Calibri" w:cs="Calibri"/>
          <w:b/>
          <w:bCs/>
          <w:color w:val="3D3D3D"/>
        </w:rPr>
        <w:t>Amazon | Stoughton, MA</w:t>
      </w:r>
      <w:r w:rsidRPr="00F945DC">
        <w:rPr>
          <w:rFonts w:ascii="Calibri" w:hAnsi="Calibri" w:cs="Calibri"/>
          <w:color w:val="3D3D3D"/>
          <w:sz w:val="20"/>
          <w:szCs w:val="20"/>
        </w:rPr>
        <w:tab/>
      </w:r>
      <w:r w:rsidRPr="00C42472">
        <w:rPr>
          <w:rFonts w:ascii="Calibri" w:hAnsi="Calibri" w:cs="Calibri"/>
          <w:color w:val="3D3D3D"/>
        </w:rPr>
        <w:t>Sep 2020 - Jan 2022</w:t>
      </w:r>
    </w:p>
    <w:p w14:paraId="79F3B8B6" w14:textId="77777777" w:rsidR="00CC56FE" w:rsidRPr="00C42472" w:rsidRDefault="00000000" w:rsidP="00CC0564">
      <w:pPr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t>Processed 20-90 candidates per day in shift selection, background check, and drug test. </w:t>
      </w:r>
    </w:p>
    <w:p w14:paraId="16020C0A" w14:textId="77777777" w:rsidR="00CC56FE" w:rsidRPr="00C42472" w:rsidRDefault="00000000" w:rsidP="00CC0564">
      <w:pPr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t>Extended contingent offers to candidates as part of Amazon's hiring process.</w:t>
      </w:r>
    </w:p>
    <w:p w14:paraId="6794A117" w14:textId="77777777" w:rsidR="00CC56FE" w:rsidRDefault="00000000" w:rsidP="00CC0564">
      <w:pPr>
        <w:numPr>
          <w:ilvl w:val="0"/>
          <w:numId w:val="15"/>
        </w:numPr>
        <w:spacing w:after="0" w:line="240" w:lineRule="auto"/>
        <w:rPr>
          <w:rFonts w:ascii="Calibri" w:eastAsia="Calibri" w:hAnsi="Calibri" w:cs="Calibri"/>
          <w:color w:val="000000"/>
        </w:rPr>
      </w:pPr>
      <w:r w:rsidRPr="00C42472">
        <w:rPr>
          <w:rFonts w:ascii="Calibri" w:eastAsia="Calibri" w:hAnsi="Calibri" w:cs="Calibri"/>
          <w:color w:val="000000"/>
        </w:rPr>
        <w:t>Ensured supplies are stocked for following events.</w:t>
      </w:r>
    </w:p>
    <w:p w14:paraId="0D975F7A" w14:textId="77777777" w:rsidR="00BE2A48" w:rsidRDefault="00BE2A48" w:rsidP="00CC0564">
      <w:pPr>
        <w:spacing w:after="0" w:line="240" w:lineRule="auto"/>
        <w:ind w:left="190"/>
        <w:rPr>
          <w:rFonts w:ascii="Calibri" w:eastAsia="Calibri" w:hAnsi="Calibri" w:cs="Calibri"/>
          <w:color w:val="000000"/>
        </w:rPr>
      </w:pPr>
    </w:p>
    <w:p w14:paraId="1970E58F" w14:textId="7BE456A9" w:rsidR="00BE2A48" w:rsidRPr="00351072" w:rsidRDefault="00BE2A48" w:rsidP="00CC0564">
      <w:pPr>
        <w:pBdr>
          <w:bottom w:val="single" w:sz="5" w:space="0" w:color="000000"/>
        </w:pBdr>
        <w:spacing w:after="0" w:line="240" w:lineRule="auto"/>
        <w:textAlignment w:val="top"/>
        <w:rPr>
          <w:sz w:val="26"/>
          <w:szCs w:val="26"/>
        </w:rPr>
      </w:pPr>
      <w:r>
        <w:rPr>
          <w:rFonts w:ascii="Calibri" w:eastAsia="Calibri" w:hAnsi="Calibri" w:cs="Calibri"/>
          <w:b/>
          <w:bCs/>
          <w:color w:val="373737"/>
          <w:spacing w:val="20"/>
          <w:sz w:val="26"/>
          <w:szCs w:val="26"/>
        </w:rPr>
        <w:t>OTHER</w:t>
      </w:r>
      <w:r w:rsidRPr="00351072">
        <w:rPr>
          <w:rFonts w:ascii="Calibri" w:eastAsia="Calibri" w:hAnsi="Calibri" w:cs="Calibri"/>
          <w:b/>
          <w:bCs/>
          <w:color w:val="373737"/>
          <w:spacing w:val="20"/>
          <w:sz w:val="26"/>
          <w:szCs w:val="26"/>
        </w:rPr>
        <w:t xml:space="preserve"> EXPERIENCE</w:t>
      </w:r>
    </w:p>
    <w:p w14:paraId="344EFA95" w14:textId="014707F1" w:rsidR="00BE2A48" w:rsidRPr="00F945DC" w:rsidRDefault="00BE2A48" w:rsidP="00CC0564">
      <w:pPr>
        <w:tabs>
          <w:tab w:val="right" w:pos="10224"/>
        </w:tabs>
        <w:spacing w:after="0" w:line="240" w:lineRule="auto"/>
        <w:rPr>
          <w:sz w:val="20"/>
          <w:szCs w:val="20"/>
        </w:rPr>
      </w:pPr>
      <w:r>
        <w:rPr>
          <w:rFonts w:ascii="Calibri" w:hAnsi="Calibri" w:cs="Calibri"/>
          <w:b/>
          <w:bCs/>
          <w:color w:val="3D3D3D"/>
        </w:rPr>
        <w:t>Peer Tutor and Troubleshooting Support</w:t>
      </w:r>
      <w:r w:rsidRPr="00F945DC">
        <w:rPr>
          <w:rFonts w:ascii="Calibri" w:hAnsi="Calibri" w:cs="Calibri"/>
          <w:color w:val="3D3D3D"/>
          <w:sz w:val="20"/>
          <w:szCs w:val="20"/>
        </w:rPr>
        <w:tab/>
      </w:r>
      <w:r>
        <w:rPr>
          <w:rFonts w:ascii="Calibri" w:hAnsi="Calibri" w:cs="Calibri"/>
          <w:color w:val="3D3D3D"/>
        </w:rPr>
        <w:t>Jan</w:t>
      </w:r>
      <w:r w:rsidRPr="00C42472">
        <w:rPr>
          <w:rFonts w:ascii="Calibri" w:hAnsi="Calibri" w:cs="Calibri"/>
          <w:color w:val="3D3D3D"/>
        </w:rPr>
        <w:t xml:space="preserve"> 202</w:t>
      </w:r>
      <w:r>
        <w:rPr>
          <w:rFonts w:ascii="Calibri" w:hAnsi="Calibri" w:cs="Calibri"/>
          <w:color w:val="3D3D3D"/>
        </w:rPr>
        <w:t>4</w:t>
      </w:r>
      <w:r w:rsidRPr="00C42472">
        <w:rPr>
          <w:rFonts w:ascii="Calibri" w:hAnsi="Calibri" w:cs="Calibri"/>
          <w:color w:val="3D3D3D"/>
        </w:rPr>
        <w:t xml:space="preserve"> - </w:t>
      </w:r>
      <w:r>
        <w:rPr>
          <w:rFonts w:ascii="Calibri" w:hAnsi="Calibri" w:cs="Calibri"/>
          <w:color w:val="3D3D3D"/>
        </w:rPr>
        <w:t>present</w:t>
      </w:r>
    </w:p>
    <w:p w14:paraId="54EFF554" w14:textId="1B8ABDF7" w:rsidR="00BE2A48" w:rsidRPr="00C42472" w:rsidRDefault="00BE2A48" w:rsidP="00CC0564">
      <w:pPr>
        <w:pStyle w:val="ListParagraph"/>
        <w:numPr>
          <w:ilvl w:val="0"/>
          <w:numId w:val="17"/>
        </w:numPr>
        <w:spacing w:after="0" w:line="240" w:lineRule="auto"/>
        <w:ind w:left="180" w:hanging="180"/>
        <w:rPr>
          <w:rFonts w:cstheme="minorHAnsi"/>
        </w:rPr>
      </w:pPr>
      <w:r w:rsidRPr="00B560FD">
        <w:rPr>
          <w:rFonts w:eastAsia="Times New Roman" w:cstheme="minorHAnsi"/>
        </w:rPr>
        <w:t xml:space="preserve">Provided one-on-one tutoring sessions in data structures, algorithms, and programming languages (Java, </w:t>
      </w:r>
      <w:r>
        <w:rPr>
          <w:rFonts w:eastAsia="Times New Roman" w:cstheme="minorHAnsi"/>
        </w:rPr>
        <w:t>JavaScript</w:t>
      </w:r>
      <w:r w:rsidRPr="00B560FD">
        <w:rPr>
          <w:rFonts w:eastAsia="Times New Roman" w:cstheme="minorHAnsi"/>
        </w:rPr>
        <w:t>)</w:t>
      </w:r>
      <w:r w:rsidRPr="00C42472">
        <w:rPr>
          <w:rFonts w:cstheme="minorHAnsi"/>
        </w:rPr>
        <w:t>. </w:t>
      </w:r>
    </w:p>
    <w:p w14:paraId="14A37122" w14:textId="14F4EBB3" w:rsidR="00BE2A48" w:rsidRPr="00C42472" w:rsidRDefault="00BE2A48" w:rsidP="00CC0564">
      <w:pPr>
        <w:pStyle w:val="ListParagraph"/>
        <w:numPr>
          <w:ilvl w:val="0"/>
          <w:numId w:val="17"/>
        </w:numPr>
        <w:spacing w:after="0" w:line="240" w:lineRule="auto"/>
        <w:ind w:left="180" w:hanging="180"/>
        <w:rPr>
          <w:rFonts w:cstheme="minorHAnsi"/>
        </w:rPr>
      </w:pPr>
      <w:r w:rsidRPr="00B560FD">
        <w:rPr>
          <w:rFonts w:eastAsia="Times New Roman" w:cstheme="minorHAnsi"/>
        </w:rPr>
        <w:t>Assisted students with debugging code and resolving technical issues in their projects</w:t>
      </w:r>
      <w:r w:rsidRPr="00C42472">
        <w:rPr>
          <w:rFonts w:cstheme="minorHAnsi"/>
        </w:rPr>
        <w:t xml:space="preserve">. </w:t>
      </w:r>
    </w:p>
    <w:p w14:paraId="5D37E21E" w14:textId="48F79361" w:rsidR="00BE2A48" w:rsidRDefault="00BE2A48" w:rsidP="00CC0564">
      <w:pPr>
        <w:pStyle w:val="ListParagraph"/>
        <w:numPr>
          <w:ilvl w:val="0"/>
          <w:numId w:val="17"/>
        </w:numPr>
        <w:spacing w:after="0" w:line="240" w:lineRule="auto"/>
        <w:ind w:left="180" w:hanging="180"/>
        <w:rPr>
          <w:rFonts w:cstheme="minorHAnsi"/>
        </w:rPr>
      </w:pPr>
      <w:r w:rsidRPr="00B560FD">
        <w:rPr>
          <w:rFonts w:eastAsia="Times New Roman" w:cstheme="minorHAnsi"/>
        </w:rPr>
        <w:t>Developed and shared resources, such as study guides and example problems, to facilitate independent learning</w:t>
      </w:r>
      <w:r w:rsidRPr="00C42472">
        <w:rPr>
          <w:rFonts w:cstheme="minorHAnsi"/>
        </w:rPr>
        <w:t>. </w:t>
      </w:r>
    </w:p>
    <w:p w14:paraId="369F9F14" w14:textId="768928C8" w:rsidR="00BE2A48" w:rsidRDefault="00BE2A48" w:rsidP="00CC0564">
      <w:pPr>
        <w:pStyle w:val="ListParagraph"/>
        <w:numPr>
          <w:ilvl w:val="0"/>
          <w:numId w:val="17"/>
        </w:numPr>
        <w:spacing w:after="0" w:line="240" w:lineRule="auto"/>
        <w:ind w:left="180" w:hanging="180"/>
        <w:rPr>
          <w:rFonts w:cstheme="minorHAnsi"/>
        </w:rPr>
      </w:pPr>
      <w:r w:rsidRPr="00CC0564">
        <w:rPr>
          <w:rFonts w:cstheme="minorHAnsi"/>
          <w:b/>
          <w:bCs/>
        </w:rPr>
        <w:t>Key Skills</w:t>
      </w:r>
      <w:r>
        <w:rPr>
          <w:rFonts w:cstheme="minorHAnsi"/>
        </w:rPr>
        <w:t>:</w:t>
      </w:r>
    </w:p>
    <w:p w14:paraId="03C18D0E" w14:textId="119A9307" w:rsidR="00BE2A48" w:rsidRDefault="00C77FF8" w:rsidP="00CC0564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Technical tutoring: experienced in explaining difficult concepts </w:t>
      </w:r>
      <w:r w:rsidR="006606CD">
        <w:rPr>
          <w:rFonts w:cstheme="minorHAnsi"/>
        </w:rPr>
        <w:t>more simply</w:t>
      </w:r>
      <w:r>
        <w:rPr>
          <w:rFonts w:cstheme="minorHAnsi"/>
        </w:rPr>
        <w:t>.</w:t>
      </w:r>
    </w:p>
    <w:p w14:paraId="403762BD" w14:textId="1BA324DE" w:rsidR="00C77FF8" w:rsidRDefault="00C77FF8" w:rsidP="00CC0564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Troubleshooting: skilled in identifying and resolving coding and technical issues.</w:t>
      </w:r>
    </w:p>
    <w:p w14:paraId="3E192CB0" w14:textId="72D4A7E9" w:rsidR="00B560FD" w:rsidRPr="00C77FF8" w:rsidRDefault="00C77FF8" w:rsidP="00CC0564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Communication: the ability to communicate effectively with different stakeholders.</w:t>
      </w:r>
    </w:p>
    <w:p w14:paraId="4BF4D7CE" w14:textId="77777777" w:rsidR="00CC56FE" w:rsidRPr="00F945DC" w:rsidRDefault="00000000" w:rsidP="00CC0564">
      <w:pPr>
        <w:spacing w:after="0" w:line="240" w:lineRule="auto"/>
        <w:rPr>
          <w:sz w:val="20"/>
          <w:szCs w:val="20"/>
        </w:rPr>
      </w:pPr>
      <w:r w:rsidRPr="00F945DC">
        <w:rPr>
          <w:rFonts w:ascii="Calibri" w:eastAsia="Calibri" w:hAnsi="Calibri" w:cs="Calibri"/>
          <w:color w:val="000000"/>
          <w:sz w:val="20"/>
          <w:szCs w:val="20"/>
        </w:rPr>
        <w:t> </w:t>
      </w:r>
    </w:p>
    <w:p w14:paraId="0B07DB9F" w14:textId="77777777" w:rsidR="00CC56FE" w:rsidRPr="00351072" w:rsidRDefault="00000000" w:rsidP="00CC0564">
      <w:pPr>
        <w:pBdr>
          <w:bottom w:val="single" w:sz="5" w:space="0" w:color="000000"/>
        </w:pBdr>
        <w:spacing w:after="0" w:line="240" w:lineRule="auto"/>
        <w:textAlignment w:val="top"/>
        <w:rPr>
          <w:sz w:val="26"/>
          <w:szCs w:val="26"/>
        </w:rPr>
      </w:pPr>
      <w:r w:rsidRPr="00351072">
        <w:rPr>
          <w:rFonts w:ascii="Calibri" w:eastAsia="Calibri" w:hAnsi="Calibri" w:cs="Calibri"/>
          <w:b/>
          <w:bCs/>
          <w:color w:val="373737"/>
          <w:spacing w:val="20"/>
          <w:sz w:val="26"/>
          <w:szCs w:val="26"/>
        </w:rPr>
        <w:t>LANGUAGES</w:t>
      </w:r>
    </w:p>
    <w:p w14:paraId="478117D0" w14:textId="77777777" w:rsidR="00CC56FE" w:rsidRPr="00C42472" w:rsidRDefault="00000000" w:rsidP="00CC0564">
      <w:pPr>
        <w:spacing w:after="0" w:line="240" w:lineRule="auto"/>
      </w:pPr>
      <w:r w:rsidRPr="00C42472">
        <w:rPr>
          <w:rFonts w:ascii="Calibri" w:eastAsia="Calibri" w:hAnsi="Calibri" w:cs="Calibri"/>
          <w:color w:val="000000"/>
        </w:rPr>
        <w:t>Fluently in Vietnamese and English.</w:t>
      </w:r>
    </w:p>
    <w:sectPr w:rsidR="00CC56FE" w:rsidRPr="00C42472" w:rsidSect="003F7E9C">
      <w:pgSz w:w="12240" w:h="15840" w:code="1"/>
      <w:pgMar w:top="1008" w:right="1008" w:bottom="1008" w:left="100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F6A9F" w14:textId="77777777" w:rsidR="00DA2DB4" w:rsidRDefault="00DA2DB4" w:rsidP="006E0FDA">
      <w:pPr>
        <w:spacing w:after="0" w:line="240" w:lineRule="auto"/>
      </w:pPr>
      <w:r>
        <w:separator/>
      </w:r>
    </w:p>
  </w:endnote>
  <w:endnote w:type="continuationSeparator" w:id="0">
    <w:p w14:paraId="6001F786" w14:textId="77777777" w:rsidR="00DA2DB4" w:rsidRDefault="00DA2DB4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FEAA9C" w14:textId="77777777" w:rsidR="00DA2DB4" w:rsidRDefault="00DA2DB4" w:rsidP="006E0FDA">
      <w:pPr>
        <w:spacing w:after="0" w:line="240" w:lineRule="auto"/>
      </w:pPr>
      <w:r>
        <w:separator/>
      </w:r>
    </w:p>
  </w:footnote>
  <w:footnote w:type="continuationSeparator" w:id="0">
    <w:p w14:paraId="072A787C" w14:textId="77777777" w:rsidR="00DA2DB4" w:rsidRDefault="00DA2DB4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A4E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1E02296"/>
    <w:multiLevelType w:val="hybridMultilevel"/>
    <w:tmpl w:val="3CBEC776"/>
    <w:lvl w:ilvl="0" w:tplc="A350CF42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 w:tplc="B614CF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32A4A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76F878A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EAEC104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765B26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6CEBF1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589851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BB2CA0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7CD0048"/>
    <w:multiLevelType w:val="hybridMultilevel"/>
    <w:tmpl w:val="DDA832A6"/>
    <w:lvl w:ilvl="0" w:tplc="508C66D2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 w:tplc="2454F1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5AFA5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B40BC5A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624C8E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FAA93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D0FCFA30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BBFAE60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42C6FA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7D68B8"/>
    <w:multiLevelType w:val="multilevel"/>
    <w:tmpl w:val="753854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E231936"/>
    <w:multiLevelType w:val="hybridMultilevel"/>
    <w:tmpl w:val="E72295B2"/>
    <w:lvl w:ilvl="0" w:tplc="9145229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D629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9113ED5"/>
    <w:multiLevelType w:val="multilevel"/>
    <w:tmpl w:val="466C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947BA"/>
    <w:multiLevelType w:val="hybridMultilevel"/>
    <w:tmpl w:val="D36A367C"/>
    <w:lvl w:ilvl="0" w:tplc="94CAA9D6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 w:tplc="F49C9C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7CA69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7902B4F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8E46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520DE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2845B7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D32C67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C29F84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B282EF8"/>
    <w:multiLevelType w:val="hybridMultilevel"/>
    <w:tmpl w:val="3CC22B56"/>
    <w:lvl w:ilvl="0" w:tplc="D4F68C0C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 w:tplc="382E92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26966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AC4913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6D5839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182C9A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63226C9A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C76021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CAB21A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B37707E"/>
    <w:multiLevelType w:val="multilevel"/>
    <w:tmpl w:val="E592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AC152E"/>
    <w:multiLevelType w:val="hybridMultilevel"/>
    <w:tmpl w:val="67AC8F72"/>
    <w:lvl w:ilvl="0" w:tplc="72C201F0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 w:tplc="CB421B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D8FCC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6EC861B4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CCE5C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2CC4E4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EEB8B85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906BE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C81676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C25663C"/>
    <w:multiLevelType w:val="hybridMultilevel"/>
    <w:tmpl w:val="BC30F8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C0D"/>
    <w:multiLevelType w:val="hybridMultilevel"/>
    <w:tmpl w:val="9612D470"/>
    <w:lvl w:ilvl="0" w:tplc="87680773">
      <w:start w:val="1"/>
      <w:numFmt w:val="decimal"/>
      <w:lvlText w:val="%1."/>
      <w:lvlJc w:val="left"/>
      <w:pPr>
        <w:ind w:left="720" w:hanging="360"/>
      </w:pPr>
    </w:lvl>
    <w:lvl w:ilvl="1" w:tplc="87680773" w:tentative="1">
      <w:start w:val="1"/>
      <w:numFmt w:val="lowerLetter"/>
      <w:lvlText w:val="%2."/>
      <w:lvlJc w:val="left"/>
      <w:pPr>
        <w:ind w:left="1440" w:hanging="360"/>
      </w:pPr>
    </w:lvl>
    <w:lvl w:ilvl="2" w:tplc="87680773" w:tentative="1">
      <w:start w:val="1"/>
      <w:numFmt w:val="lowerRoman"/>
      <w:lvlText w:val="%3."/>
      <w:lvlJc w:val="right"/>
      <w:pPr>
        <w:ind w:left="2160" w:hanging="180"/>
      </w:pPr>
    </w:lvl>
    <w:lvl w:ilvl="3" w:tplc="87680773" w:tentative="1">
      <w:start w:val="1"/>
      <w:numFmt w:val="decimal"/>
      <w:lvlText w:val="%4."/>
      <w:lvlJc w:val="left"/>
      <w:pPr>
        <w:ind w:left="2880" w:hanging="360"/>
      </w:pPr>
    </w:lvl>
    <w:lvl w:ilvl="4" w:tplc="87680773" w:tentative="1">
      <w:start w:val="1"/>
      <w:numFmt w:val="lowerLetter"/>
      <w:lvlText w:val="%5."/>
      <w:lvlJc w:val="left"/>
      <w:pPr>
        <w:ind w:left="3600" w:hanging="360"/>
      </w:pPr>
    </w:lvl>
    <w:lvl w:ilvl="5" w:tplc="87680773" w:tentative="1">
      <w:start w:val="1"/>
      <w:numFmt w:val="lowerRoman"/>
      <w:lvlText w:val="%6."/>
      <w:lvlJc w:val="right"/>
      <w:pPr>
        <w:ind w:left="4320" w:hanging="180"/>
      </w:pPr>
    </w:lvl>
    <w:lvl w:ilvl="6" w:tplc="87680773" w:tentative="1">
      <w:start w:val="1"/>
      <w:numFmt w:val="decimal"/>
      <w:lvlText w:val="%7."/>
      <w:lvlJc w:val="left"/>
      <w:pPr>
        <w:ind w:left="5040" w:hanging="360"/>
      </w:pPr>
    </w:lvl>
    <w:lvl w:ilvl="7" w:tplc="87680773" w:tentative="1">
      <w:start w:val="1"/>
      <w:numFmt w:val="lowerLetter"/>
      <w:lvlText w:val="%8."/>
      <w:lvlJc w:val="left"/>
      <w:pPr>
        <w:ind w:left="5760" w:hanging="360"/>
      </w:pPr>
    </w:lvl>
    <w:lvl w:ilvl="8" w:tplc="8768077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1119E"/>
    <w:multiLevelType w:val="hybridMultilevel"/>
    <w:tmpl w:val="1DA489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1D2E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1745860"/>
    <w:multiLevelType w:val="hybridMultilevel"/>
    <w:tmpl w:val="61624576"/>
    <w:lvl w:ilvl="0" w:tplc="35D44D3C">
      <w:start w:val="1"/>
      <w:numFmt w:val="bullet"/>
      <w:lvlText w:val=""/>
      <w:lvlJc w:val="left"/>
      <w:pPr>
        <w:ind w:left="190" w:hanging="200"/>
      </w:pPr>
      <w:rPr>
        <w:rFonts w:ascii="Symbol" w:hAnsi="Symbol" w:cs="Symbol" w:hint="default"/>
      </w:rPr>
    </w:lvl>
    <w:lvl w:ilvl="1" w:tplc="5866AF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44EE0E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FC2CF90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701452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92271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FF68A5C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5560AAB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564F7E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E2A1F0C"/>
    <w:multiLevelType w:val="multilevel"/>
    <w:tmpl w:val="8CCA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3B7FBE"/>
    <w:multiLevelType w:val="hybridMultilevel"/>
    <w:tmpl w:val="D4FEB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A6F24"/>
    <w:multiLevelType w:val="multilevel"/>
    <w:tmpl w:val="EC46B7C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379060902">
    <w:abstractNumId w:val="11"/>
  </w:num>
  <w:num w:numId="2" w16cid:durableId="1994991180">
    <w:abstractNumId w:val="13"/>
  </w:num>
  <w:num w:numId="3" w16cid:durableId="2093622029">
    <w:abstractNumId w:val="0"/>
  </w:num>
  <w:num w:numId="4" w16cid:durableId="2141069378">
    <w:abstractNumId w:val="14"/>
  </w:num>
  <w:num w:numId="5" w16cid:durableId="795678275">
    <w:abstractNumId w:val="5"/>
  </w:num>
  <w:num w:numId="6" w16cid:durableId="1391534946">
    <w:abstractNumId w:val="18"/>
  </w:num>
  <w:num w:numId="7" w16cid:durableId="980379103">
    <w:abstractNumId w:val="3"/>
  </w:num>
  <w:num w:numId="8" w16cid:durableId="745491121">
    <w:abstractNumId w:val="4"/>
  </w:num>
  <w:num w:numId="9" w16cid:durableId="2050184888">
    <w:abstractNumId w:val="12"/>
  </w:num>
  <w:num w:numId="10" w16cid:durableId="2102755030">
    <w:abstractNumId w:val="15"/>
  </w:num>
  <w:num w:numId="11" w16cid:durableId="1958218808">
    <w:abstractNumId w:val="2"/>
  </w:num>
  <w:num w:numId="12" w16cid:durableId="1390154496">
    <w:abstractNumId w:val="8"/>
  </w:num>
  <w:num w:numId="13" w16cid:durableId="1751854857">
    <w:abstractNumId w:val="1"/>
  </w:num>
  <w:num w:numId="14" w16cid:durableId="419447217">
    <w:abstractNumId w:val="10"/>
  </w:num>
  <w:num w:numId="15" w16cid:durableId="1582711075">
    <w:abstractNumId w:val="7"/>
  </w:num>
  <w:num w:numId="16" w16cid:durableId="1769346366">
    <w:abstractNumId w:val="16"/>
  </w:num>
  <w:num w:numId="17" w16cid:durableId="460345144">
    <w:abstractNumId w:val="17"/>
  </w:num>
  <w:num w:numId="18" w16cid:durableId="2021932670">
    <w:abstractNumId w:val="6"/>
  </w:num>
  <w:num w:numId="19" w16cid:durableId="10245928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064E"/>
    <w:rsid w:val="00000BEC"/>
    <w:rsid w:val="00002B27"/>
    <w:rsid w:val="00004077"/>
    <w:rsid w:val="00065F9C"/>
    <w:rsid w:val="00071824"/>
    <w:rsid w:val="00082C20"/>
    <w:rsid w:val="000970D3"/>
    <w:rsid w:val="000B19BE"/>
    <w:rsid w:val="000D7950"/>
    <w:rsid w:val="000F6147"/>
    <w:rsid w:val="0010198C"/>
    <w:rsid w:val="00112029"/>
    <w:rsid w:val="00115863"/>
    <w:rsid w:val="00135412"/>
    <w:rsid w:val="00181588"/>
    <w:rsid w:val="0021176F"/>
    <w:rsid w:val="00223CCA"/>
    <w:rsid w:val="00282A8D"/>
    <w:rsid w:val="002D5526"/>
    <w:rsid w:val="002F4564"/>
    <w:rsid w:val="00351072"/>
    <w:rsid w:val="00361FF4"/>
    <w:rsid w:val="003753C1"/>
    <w:rsid w:val="00375CC8"/>
    <w:rsid w:val="00393A42"/>
    <w:rsid w:val="003B18E3"/>
    <w:rsid w:val="003B5299"/>
    <w:rsid w:val="003C1F05"/>
    <w:rsid w:val="003D4EB1"/>
    <w:rsid w:val="003F2AAE"/>
    <w:rsid w:val="003F549B"/>
    <w:rsid w:val="003F7E9C"/>
    <w:rsid w:val="00410796"/>
    <w:rsid w:val="004357E8"/>
    <w:rsid w:val="00436893"/>
    <w:rsid w:val="00446330"/>
    <w:rsid w:val="00475D15"/>
    <w:rsid w:val="00493A0C"/>
    <w:rsid w:val="004A311B"/>
    <w:rsid w:val="004B1E4E"/>
    <w:rsid w:val="004B6A35"/>
    <w:rsid w:val="004D6B48"/>
    <w:rsid w:val="004D6E82"/>
    <w:rsid w:val="00531A4E"/>
    <w:rsid w:val="00535F5A"/>
    <w:rsid w:val="00537218"/>
    <w:rsid w:val="00552489"/>
    <w:rsid w:val="00555F58"/>
    <w:rsid w:val="00561954"/>
    <w:rsid w:val="00580BBF"/>
    <w:rsid w:val="005A2BB7"/>
    <w:rsid w:val="005F3180"/>
    <w:rsid w:val="006360B4"/>
    <w:rsid w:val="00636E9B"/>
    <w:rsid w:val="006606CD"/>
    <w:rsid w:val="00672F8D"/>
    <w:rsid w:val="0068117D"/>
    <w:rsid w:val="006A09EB"/>
    <w:rsid w:val="006E6663"/>
    <w:rsid w:val="00707AE2"/>
    <w:rsid w:val="007306DF"/>
    <w:rsid w:val="00773557"/>
    <w:rsid w:val="0079303B"/>
    <w:rsid w:val="007A1352"/>
    <w:rsid w:val="007E238A"/>
    <w:rsid w:val="0083189E"/>
    <w:rsid w:val="00834A4F"/>
    <w:rsid w:val="00873FB1"/>
    <w:rsid w:val="008A6071"/>
    <w:rsid w:val="008A676F"/>
    <w:rsid w:val="008B3AC2"/>
    <w:rsid w:val="008E0793"/>
    <w:rsid w:val="008E3251"/>
    <w:rsid w:val="008F680D"/>
    <w:rsid w:val="0090087C"/>
    <w:rsid w:val="009119CF"/>
    <w:rsid w:val="00A130A0"/>
    <w:rsid w:val="00A46867"/>
    <w:rsid w:val="00A62C73"/>
    <w:rsid w:val="00A665B9"/>
    <w:rsid w:val="00AA3CAA"/>
    <w:rsid w:val="00AC197E"/>
    <w:rsid w:val="00AC7EDD"/>
    <w:rsid w:val="00AF3046"/>
    <w:rsid w:val="00B04078"/>
    <w:rsid w:val="00B21D59"/>
    <w:rsid w:val="00B560FD"/>
    <w:rsid w:val="00B564EE"/>
    <w:rsid w:val="00BA5E8E"/>
    <w:rsid w:val="00BD419F"/>
    <w:rsid w:val="00BD6A7F"/>
    <w:rsid w:val="00BE2A48"/>
    <w:rsid w:val="00C123C6"/>
    <w:rsid w:val="00C13034"/>
    <w:rsid w:val="00C30DB8"/>
    <w:rsid w:val="00C42472"/>
    <w:rsid w:val="00C52052"/>
    <w:rsid w:val="00C601B2"/>
    <w:rsid w:val="00C77FF8"/>
    <w:rsid w:val="00C829AB"/>
    <w:rsid w:val="00CA600B"/>
    <w:rsid w:val="00CC0564"/>
    <w:rsid w:val="00CC56FE"/>
    <w:rsid w:val="00CD57A1"/>
    <w:rsid w:val="00D143BA"/>
    <w:rsid w:val="00D23B6A"/>
    <w:rsid w:val="00D255A2"/>
    <w:rsid w:val="00D54F62"/>
    <w:rsid w:val="00D632CF"/>
    <w:rsid w:val="00D65DB2"/>
    <w:rsid w:val="00DA0184"/>
    <w:rsid w:val="00DA0247"/>
    <w:rsid w:val="00DA2DB4"/>
    <w:rsid w:val="00DF064E"/>
    <w:rsid w:val="00DF144F"/>
    <w:rsid w:val="00E97037"/>
    <w:rsid w:val="00EB4747"/>
    <w:rsid w:val="00F11AF0"/>
    <w:rsid w:val="00F15AA2"/>
    <w:rsid w:val="00F6799F"/>
    <w:rsid w:val="00F84A3D"/>
    <w:rsid w:val="00F945DC"/>
    <w:rsid w:val="00FA5430"/>
    <w:rsid w:val="00FB45FF"/>
    <w:rsid w:val="00FC3286"/>
    <w:rsid w:val="00FF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D164E9"/>
  <w15:docId w15:val="{5BFBE339-2575-4F55-BB66-B28C9EFB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Strong">
    <w:name w:val="Strong"/>
    <w:basedOn w:val="DefaultParagraphFont"/>
    <w:uiPriority w:val="22"/>
    <w:qFormat/>
    <w:rsid w:val="00834A4F"/>
    <w:rPr>
      <w:b/>
      <w:bCs/>
    </w:rPr>
  </w:style>
  <w:style w:type="paragraph" w:styleId="ListParagraph">
    <w:name w:val="List Paragraph"/>
    <w:basedOn w:val="Normal"/>
    <w:uiPriority w:val="99"/>
    <w:unhideWhenUsed/>
    <w:rsid w:val="00834A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6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2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3016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9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147793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44248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91428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01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472510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3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97558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46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74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0378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202070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0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5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1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26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82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37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2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81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380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38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85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099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61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97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56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989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59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29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24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16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643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356217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45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4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571</Words>
  <Characters>3576</Characters>
  <Application>Microsoft Office Word</Application>
  <DocSecurity>0</DocSecurity>
  <Lines>87</Lines>
  <Paragraphs>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Computer and Information Research Scientists (Early Career)_clone</vt:lpstr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and Information Research Scientists (Early Career)_clone</dc:title>
  <dc:subject/>
  <dc:creator>SkillsFirst</dc:creator>
  <cp:keywords/>
  <dc:description/>
  <cp:lastModifiedBy>Nguyen, Thanh T</cp:lastModifiedBy>
  <cp:revision>75</cp:revision>
  <dcterms:created xsi:type="dcterms:W3CDTF">2012-01-10T09:29:00Z</dcterms:created>
  <dcterms:modified xsi:type="dcterms:W3CDTF">2024-07-21T15:52:00Z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dcf522e9422615ec7e3437c5bcef5a272774f50f35adf9efb8c00efc1a8ae722</vt:lpwstr>
  </property>
</Properties>
</file>